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25B2" w:rsidRPr="000E0990" w:rsidRDefault="00BF25B2" w:rsidP="00A10837">
      <w:pPr>
        <w:ind w:right="2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0E0990">
        <w:rPr>
          <w:b/>
          <w:bCs/>
          <w:sz w:val="32"/>
          <w:szCs w:val="32"/>
        </w:rPr>
        <w:t>URRICULUM VITAE</w:t>
      </w:r>
    </w:p>
    <w:p w:rsidR="00BF25B2" w:rsidRPr="00A10837" w:rsidRDefault="00BF25B2" w:rsidP="00A10837">
      <w:pPr>
        <w:ind w:right="23"/>
        <w:jc w:val="center"/>
      </w:pPr>
    </w:p>
    <w:p w:rsidR="00BF25B2" w:rsidRPr="00D97421" w:rsidRDefault="00532B00">
      <w:pPr>
        <w:ind w:right="23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474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-635</wp:posOffset>
                </wp:positionV>
                <wp:extent cx="3652520" cy="323215"/>
                <wp:effectExtent l="0" t="0" r="0" b="31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32321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5B2" w:rsidRDefault="00BF25B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Pribadi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-.05pt;width:287.6pt;height:25.45pt;z-index:2516474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" fillcolor="#272727" stroked="f">
                <v:textbox inset="0,0,0,0">
                  <w:txbxContent>
                    <w:p w:rsidR="00BF25B2" w:rsidRDefault="00BF25B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dan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Profil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Pribadi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532B00">
      <w:pPr>
        <w:tabs>
          <w:tab w:val="left" w:pos="5760"/>
          <w:tab w:val="left" w:pos="6165"/>
        </w:tabs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2706370" cy="0"/>
                <wp:effectExtent l="84455" t="80645" r="76200" b="81280"/>
                <wp:wrapNone/>
                <wp:docPr id="2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6370" cy="0"/>
                        </a:xfrm>
                        <a:prstGeom prst="line">
                          <a:avLst/>
                        </a:prstGeom>
                        <a:noFill/>
                        <a:ln w="152273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83B2A" id="Line 3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213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" strokecolor="#272727" strokeweight="11.99pt">
                <v:stroke joinstyle="miter"/>
              </v:line>
            </w:pict>
          </mc:Fallback>
        </mc:AlternateContent>
      </w:r>
      <w:r w:rsidR="00BF25B2" w:rsidRPr="00D97421">
        <w:rPr>
          <w:rFonts w:ascii="Tahoma" w:hAnsi="Tahoma" w:cs="Tahoma"/>
          <w:sz w:val="20"/>
          <w:szCs w:val="20"/>
        </w:rPr>
        <w:tab/>
      </w:r>
    </w:p>
    <w:p w:rsidR="00BF25B2" w:rsidRPr="00D97421" w:rsidRDefault="00BF25B2">
      <w:pPr>
        <w:tabs>
          <w:tab w:val="left" w:pos="5760"/>
          <w:tab w:val="left" w:pos="6165"/>
        </w:tabs>
        <w:rPr>
          <w:rFonts w:ascii="Tahoma" w:hAnsi="Tahoma" w:cs="Tahoma"/>
          <w:sz w:val="20"/>
          <w:szCs w:val="20"/>
        </w:rPr>
      </w:pPr>
      <w:r w:rsidRPr="00D97421">
        <w:rPr>
          <w:rFonts w:ascii="Tahoma" w:hAnsi="Tahoma" w:cs="Tahoma"/>
          <w:sz w:val="20"/>
          <w:szCs w:val="20"/>
        </w:rPr>
        <w:tab/>
      </w:r>
    </w:p>
    <w:p w:rsidR="00BF25B2" w:rsidRDefault="000F318E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Nama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Diyanyi</w:t>
      </w:r>
      <w:proofErr w:type="spellEnd"/>
      <w:r w:rsidR="00BF25B2">
        <w:rPr>
          <w:rFonts w:ascii="Tahoma" w:hAnsi="Tahoma" w:cs="Tahoma"/>
          <w:sz w:val="20"/>
          <w:szCs w:val="20"/>
        </w:rPr>
        <w:t xml:space="preserve"> </w:t>
      </w:r>
    </w:p>
    <w:p w:rsidR="00BF25B2" w:rsidRPr="00D97421" w:rsidRDefault="00532B00" w:rsidP="00303D7C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4906645</wp:posOffset>
            </wp:positionH>
            <wp:positionV relativeFrom="paragraph">
              <wp:posOffset>8890</wp:posOffset>
            </wp:positionV>
            <wp:extent cx="1369060" cy="1828800"/>
            <wp:effectExtent l="0" t="0" r="2540" b="0"/>
            <wp:wrapTight wrapText="bothSides">
              <wp:wrapPolygon edited="0">
                <wp:start x="0" y="0"/>
                <wp:lineTo x="0" y="21375"/>
                <wp:lineTo x="21340" y="21375"/>
                <wp:lineTo x="21340" y="0"/>
                <wp:lineTo x="0" y="0"/>
              </wp:wrapPolygon>
            </wp:wrapTight>
            <wp:docPr id="20" name="Picture 0" descr="IMG_0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_03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318E">
        <w:rPr>
          <w:rFonts w:ascii="Tahoma" w:hAnsi="Tahoma" w:cs="Tahoma"/>
          <w:sz w:val="20"/>
          <w:szCs w:val="20"/>
        </w:rPr>
        <w:t>Alamat</w:t>
      </w:r>
      <w:proofErr w:type="spellEnd"/>
      <w:r w:rsidR="000F318E">
        <w:rPr>
          <w:rFonts w:ascii="Tahoma" w:hAnsi="Tahoma" w:cs="Tahoma"/>
          <w:sz w:val="20"/>
          <w:szCs w:val="20"/>
        </w:rPr>
        <w:t xml:space="preserve"> </w:t>
      </w:r>
      <w:r w:rsidR="000F318E">
        <w:rPr>
          <w:rFonts w:ascii="Tahoma" w:hAnsi="Tahoma" w:cs="Tahoma"/>
          <w:sz w:val="20"/>
          <w:szCs w:val="20"/>
        </w:rPr>
        <w:tab/>
      </w:r>
      <w:r w:rsidR="000F318E">
        <w:rPr>
          <w:rFonts w:ascii="Tahoma" w:hAnsi="Tahoma" w:cs="Tahoma"/>
          <w:sz w:val="20"/>
          <w:szCs w:val="20"/>
        </w:rPr>
        <w:tab/>
      </w:r>
      <w:r w:rsidR="000F318E"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 w:rsidR="000F318E">
        <w:rPr>
          <w:rFonts w:ascii="Tahoma" w:hAnsi="Tahoma" w:cs="Tahoma"/>
          <w:sz w:val="20"/>
          <w:szCs w:val="20"/>
        </w:rPr>
        <w:t>Langgengsari</w:t>
      </w:r>
      <w:proofErr w:type="spellEnd"/>
      <w:r w:rsidR="000F318E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0F318E">
        <w:rPr>
          <w:rFonts w:ascii="Tahoma" w:hAnsi="Tahoma" w:cs="Tahoma"/>
          <w:sz w:val="20"/>
          <w:szCs w:val="20"/>
        </w:rPr>
        <w:t>Lelea</w:t>
      </w:r>
      <w:proofErr w:type="spellEnd"/>
      <w:r w:rsidR="00BF25B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F25B2">
        <w:rPr>
          <w:rFonts w:ascii="Tahoma" w:hAnsi="Tahoma" w:cs="Tahoma"/>
          <w:sz w:val="20"/>
          <w:szCs w:val="20"/>
        </w:rPr>
        <w:t>Indramayu</w:t>
      </w:r>
      <w:proofErr w:type="spellEnd"/>
      <w:r w:rsidR="00BF25B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F25B2">
        <w:rPr>
          <w:rFonts w:ascii="Tahoma" w:hAnsi="Tahoma" w:cs="Tahoma"/>
          <w:sz w:val="20"/>
          <w:szCs w:val="20"/>
        </w:rPr>
        <w:t>Jawa</w:t>
      </w:r>
      <w:proofErr w:type="spellEnd"/>
      <w:r w:rsidR="00BF25B2">
        <w:rPr>
          <w:rFonts w:ascii="Tahoma" w:hAnsi="Tahoma" w:cs="Tahoma"/>
          <w:sz w:val="20"/>
          <w:szCs w:val="20"/>
        </w:rPr>
        <w:t xml:space="preserve"> Barat</w:t>
      </w:r>
    </w:p>
    <w:p w:rsidR="00BF25B2" w:rsidRDefault="000F318E" w:rsidP="002E6762">
      <w:pPr>
        <w:spacing w:line="300" w:lineRule="auto"/>
        <w:ind w:right="216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HP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089689167229</w:t>
      </w:r>
    </w:p>
    <w:p w:rsidR="00BF25B2" w:rsidRPr="00D97421" w:rsidRDefault="000F318E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TTL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Indramayu</w:t>
      </w:r>
      <w:proofErr w:type="spellEnd"/>
      <w:r>
        <w:rPr>
          <w:rFonts w:ascii="Tahoma" w:hAnsi="Tahoma" w:cs="Tahoma"/>
          <w:sz w:val="20"/>
          <w:szCs w:val="20"/>
        </w:rPr>
        <w:t xml:space="preserve">, 10 </w:t>
      </w:r>
      <w:proofErr w:type="spellStart"/>
      <w:r>
        <w:rPr>
          <w:rFonts w:ascii="Tahoma" w:hAnsi="Tahoma" w:cs="Tahoma"/>
          <w:sz w:val="20"/>
          <w:szCs w:val="20"/>
        </w:rPr>
        <w:t>Oktober</w:t>
      </w:r>
      <w:proofErr w:type="spellEnd"/>
      <w:r>
        <w:rPr>
          <w:rFonts w:ascii="Tahoma" w:hAnsi="Tahoma" w:cs="Tahoma"/>
          <w:sz w:val="20"/>
          <w:szCs w:val="20"/>
        </w:rPr>
        <w:t xml:space="preserve"> 1997</w:t>
      </w:r>
    </w:p>
    <w:p w:rsidR="00BF25B2" w:rsidRPr="00D97421" w:rsidRDefault="000F318E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Jenis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Kelamin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Perempuan</w:t>
      </w:r>
      <w:proofErr w:type="spellEnd"/>
    </w:p>
    <w:p w:rsidR="00BF25B2" w:rsidRDefault="000F318E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Tinggi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153</w:t>
      </w:r>
      <w:r w:rsidR="00BF25B2">
        <w:rPr>
          <w:rFonts w:ascii="Tahoma" w:hAnsi="Tahoma" w:cs="Tahoma"/>
          <w:sz w:val="20"/>
          <w:szCs w:val="20"/>
        </w:rPr>
        <w:t xml:space="preserve"> cm</w:t>
      </w:r>
    </w:p>
    <w:p w:rsidR="00BF25B2" w:rsidRDefault="000F318E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Berat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52</w:t>
      </w:r>
      <w:r w:rsidR="00BF25B2">
        <w:rPr>
          <w:rFonts w:ascii="Tahoma" w:hAnsi="Tahoma" w:cs="Tahoma"/>
          <w:sz w:val="20"/>
          <w:szCs w:val="20"/>
        </w:rPr>
        <w:t xml:space="preserve"> kg</w:t>
      </w:r>
    </w:p>
    <w:p w:rsidR="00BF25B2" w:rsidRPr="00D97421" w:rsidRDefault="00BF25B2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Agama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ISLAM</w:t>
      </w:r>
    </w:p>
    <w:p w:rsidR="00BF25B2" w:rsidRPr="00D97421" w:rsidRDefault="00BF25B2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 w:rsidRPr="00D97421">
        <w:rPr>
          <w:rFonts w:ascii="Tahoma" w:hAnsi="Tahoma" w:cs="Tahoma"/>
          <w:sz w:val="20"/>
          <w:szCs w:val="20"/>
        </w:rPr>
        <w:t xml:space="preserve">Status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421">
        <w:rPr>
          <w:rFonts w:ascii="Tahoma" w:hAnsi="Tahoma" w:cs="Tahoma"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Belum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Menikah</w:t>
      </w:r>
      <w:proofErr w:type="spellEnd"/>
    </w:p>
    <w:p w:rsidR="00BF25B2" w:rsidRPr="00D97421" w:rsidRDefault="00BF25B2" w:rsidP="002E6762">
      <w:pPr>
        <w:tabs>
          <w:tab w:val="left" w:pos="2160"/>
          <w:tab w:val="left" w:pos="2340"/>
        </w:tabs>
        <w:spacing w:line="300" w:lineRule="auto"/>
        <w:ind w:left="2340" w:right="2253" w:hanging="234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Kewarganegaraan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: Indonesia</w:t>
      </w:r>
    </w:p>
    <w:p w:rsidR="00BF25B2" w:rsidRPr="00531635" w:rsidRDefault="00BF25B2" w:rsidP="002E6762">
      <w:pPr>
        <w:spacing w:line="300" w:lineRule="auto"/>
        <w:ind w:right="225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E</w:t>
      </w:r>
      <w:r w:rsidRPr="00D97421">
        <w:rPr>
          <w:rFonts w:ascii="Tahoma" w:hAnsi="Tahoma" w:cs="Tahoma"/>
          <w:sz w:val="20"/>
          <w:szCs w:val="20"/>
        </w:rPr>
        <w:t xml:space="preserve">-mail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421">
        <w:rPr>
          <w:rFonts w:ascii="Tahoma" w:hAnsi="Tahoma" w:cs="Tahoma"/>
          <w:sz w:val="20"/>
          <w:szCs w:val="20"/>
        </w:rPr>
        <w:t xml:space="preserve">: </w:t>
      </w:r>
      <w:r w:rsidR="000F318E">
        <w:rPr>
          <w:rFonts w:ascii="Tahoma" w:hAnsi="Tahoma" w:cs="Tahoma"/>
          <w:sz w:val="22"/>
          <w:szCs w:val="22"/>
        </w:rPr>
        <w:t>diyantiyan51@gmail.com</w:t>
      </w:r>
    </w:p>
    <w:p w:rsidR="00BF25B2" w:rsidRPr="005C3CCF" w:rsidRDefault="00BF25B2" w:rsidP="002E6762">
      <w:pPr>
        <w:spacing w:line="300" w:lineRule="auto"/>
        <w:ind w:right="2253"/>
      </w:pPr>
      <w:r>
        <w:rPr>
          <w:rFonts w:ascii="Tahoma" w:hAnsi="Tahoma" w:cs="Tahoma"/>
          <w:sz w:val="20"/>
          <w:szCs w:val="20"/>
        </w:rPr>
        <w:t xml:space="preserve">Blog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</w:p>
    <w:p w:rsidR="00BF25B2" w:rsidRPr="005D06B5" w:rsidRDefault="00BF25B2" w:rsidP="005D06B5">
      <w:p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</w:p>
    <w:p w:rsidR="00BF25B2" w:rsidRPr="00D97421" w:rsidRDefault="00532B00" w:rsidP="005D06B5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69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33020</wp:posOffset>
                </wp:positionV>
                <wp:extent cx="3186430" cy="300355"/>
                <wp:effectExtent l="6985" t="10160" r="6985" b="1333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3003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635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Pr="002E6762" w:rsidRDefault="00BF25B2" w:rsidP="002E676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Kualifikasi</w:t>
                            </w:r>
                            <w:proofErr w:type="spellEnd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Personal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65pt;margin-top:2.6pt;width:250.9pt;height:23.65pt;z-index:2516669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" fillcolor="#272727" strokecolor="#272727" strokeweight=".5pt">
                <v:textbox inset="7.45pt,3.85pt,7.45pt,3.85pt">
                  <w:txbxContent>
                    <w:p w:rsidR="00BF25B2" w:rsidRPr="002E6762" w:rsidRDefault="00BF25B2" w:rsidP="002E6762">
                      <w:pP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Kualifikasi</w:t>
                      </w:r>
                      <w:proofErr w:type="spellEnd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Personal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532B00" w:rsidP="005D06B5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142240</wp:posOffset>
                </wp:positionV>
                <wp:extent cx="3091815" cy="0"/>
                <wp:effectExtent l="40640" t="43815" r="39370" b="41910"/>
                <wp:wrapNone/>
                <wp:docPr id="1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1815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1F280" id="Line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11.2pt" to="4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" strokecolor="#272727" strokeweight="2.12mm">
                <v:stroke joinstyle="miter"/>
              </v:line>
            </w:pict>
          </mc:Fallback>
        </mc:AlternateContent>
      </w:r>
    </w:p>
    <w:p w:rsidR="00BF25B2" w:rsidRPr="00D97421" w:rsidRDefault="00BF25B2" w:rsidP="005D06B5">
      <w:pPr>
        <w:tabs>
          <w:tab w:val="left" w:pos="1620"/>
        </w:tabs>
        <w:ind w:left="340"/>
        <w:jc w:val="both"/>
        <w:rPr>
          <w:rFonts w:ascii="Tahoma" w:hAnsi="Tahoma" w:cs="Tahoma"/>
          <w:sz w:val="20"/>
          <w:szCs w:val="20"/>
        </w:rPr>
      </w:pPr>
    </w:p>
    <w:tbl>
      <w:tblPr>
        <w:tblW w:w="9923" w:type="dxa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4928"/>
        <w:gridCol w:w="4995"/>
      </w:tblGrid>
      <w:tr w:rsidR="00BF25B2">
        <w:tc>
          <w:tcPr>
            <w:tcW w:w="4928" w:type="dxa"/>
          </w:tcPr>
          <w:p w:rsidR="00BF25B2" w:rsidRPr="0089036B" w:rsidRDefault="000F318E" w:rsidP="00EB4B48">
            <w:pPr>
              <w:pStyle w:val="Default"/>
              <w:numPr>
                <w:ilvl w:val="0"/>
                <w:numId w:val="19"/>
              </w:numPr>
              <w:spacing w:after="0"/>
              <w:ind w:left="426" w:hanging="28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 </w:t>
            </w:r>
            <w:proofErr w:type="spellStart"/>
            <w:r>
              <w:rPr>
                <w:rFonts w:ascii="Calibri" w:hAnsi="Calibri" w:cs="Calibri"/>
              </w:rPr>
              <w:t>dan</w:t>
            </w:r>
            <w:proofErr w:type="spellEnd"/>
            <w:r>
              <w:rPr>
                <w:rFonts w:ascii="Calibri" w:hAnsi="Calibri" w:cs="Calibri"/>
              </w:rPr>
              <w:t xml:space="preserve"> C++</w:t>
            </w:r>
          </w:p>
        </w:tc>
        <w:tc>
          <w:tcPr>
            <w:tcW w:w="4995" w:type="dxa"/>
          </w:tcPr>
          <w:p w:rsidR="00BF25B2" w:rsidRPr="0089036B" w:rsidRDefault="00BF25B2" w:rsidP="000F318E">
            <w:pPr>
              <w:pStyle w:val="Default"/>
              <w:tabs>
                <w:tab w:val="clear" w:pos="709"/>
              </w:tabs>
              <w:spacing w:after="0"/>
              <w:rPr>
                <w:rFonts w:ascii="Calibri" w:hAnsi="Calibri" w:cs="Calibri"/>
              </w:rPr>
            </w:pPr>
          </w:p>
        </w:tc>
      </w:tr>
      <w:tr w:rsidR="00BF25B2">
        <w:tc>
          <w:tcPr>
            <w:tcW w:w="4928" w:type="dxa"/>
          </w:tcPr>
          <w:p w:rsidR="00BF25B2" w:rsidRPr="0089036B" w:rsidRDefault="00BF25B2" w:rsidP="0089036B">
            <w:pPr>
              <w:pStyle w:val="Default"/>
              <w:numPr>
                <w:ilvl w:val="0"/>
                <w:numId w:val="19"/>
              </w:numPr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 w:rsidRPr="0089036B">
              <w:rPr>
                <w:rFonts w:ascii="Calibri" w:hAnsi="Calibri" w:cs="Calibri"/>
              </w:rPr>
              <w:t>DreamWeaver</w:t>
            </w:r>
            <w:proofErr w:type="spellEnd"/>
            <w:r w:rsidRPr="0089036B">
              <w:rPr>
                <w:rFonts w:ascii="Calibri" w:hAnsi="Calibri" w:cs="Calibri"/>
              </w:rPr>
              <w:t>(HTML,</w:t>
            </w:r>
            <w:r w:rsidR="000F318E">
              <w:rPr>
                <w:rFonts w:ascii="Calibri" w:hAnsi="Calibri" w:cs="Calibri"/>
              </w:rPr>
              <w:t>CSS,</w:t>
            </w:r>
            <w:r w:rsidRPr="0089036B">
              <w:rPr>
                <w:rFonts w:ascii="Calibri" w:hAnsi="Calibri" w:cs="Calibri"/>
              </w:rPr>
              <w:t xml:space="preserve"> Java Scrip, PHP)</w:t>
            </w:r>
          </w:p>
        </w:tc>
        <w:tc>
          <w:tcPr>
            <w:tcW w:w="4995" w:type="dxa"/>
          </w:tcPr>
          <w:p w:rsidR="00BF25B2" w:rsidRPr="0089036B" w:rsidRDefault="00BF25B2" w:rsidP="000F318E">
            <w:pPr>
              <w:pStyle w:val="Default"/>
              <w:tabs>
                <w:tab w:val="clear" w:pos="709"/>
              </w:tabs>
              <w:spacing w:after="0"/>
              <w:rPr>
                <w:rFonts w:ascii="Calibri" w:hAnsi="Calibri" w:cs="Calibri"/>
              </w:rPr>
            </w:pPr>
          </w:p>
        </w:tc>
      </w:tr>
      <w:tr w:rsidR="00BF25B2">
        <w:tc>
          <w:tcPr>
            <w:tcW w:w="4928" w:type="dxa"/>
          </w:tcPr>
          <w:p w:rsidR="00BF25B2" w:rsidRPr="0089036B" w:rsidRDefault="00BF25B2" w:rsidP="0089036B">
            <w:pPr>
              <w:pStyle w:val="Default"/>
              <w:numPr>
                <w:ilvl w:val="0"/>
                <w:numId w:val="19"/>
              </w:numPr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 w:rsidRPr="0089036B">
              <w:rPr>
                <w:rFonts w:ascii="Calibri" w:hAnsi="Calibri" w:cs="Calibri"/>
              </w:rPr>
              <w:t>PhotoShop</w:t>
            </w:r>
            <w:proofErr w:type="spellEnd"/>
            <w:r w:rsidRPr="0089036B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995" w:type="dxa"/>
          </w:tcPr>
          <w:p w:rsidR="00BF25B2" w:rsidRPr="0089036B" w:rsidRDefault="00BF25B2" w:rsidP="000F318E">
            <w:pPr>
              <w:pStyle w:val="Default"/>
              <w:tabs>
                <w:tab w:val="clear" w:pos="709"/>
              </w:tabs>
              <w:spacing w:after="0"/>
              <w:rPr>
                <w:rFonts w:ascii="Calibri" w:hAnsi="Calibri" w:cs="Calibri"/>
              </w:rPr>
            </w:pPr>
          </w:p>
        </w:tc>
      </w:tr>
      <w:tr w:rsidR="00BF25B2">
        <w:tc>
          <w:tcPr>
            <w:tcW w:w="4928" w:type="dxa"/>
          </w:tcPr>
          <w:p w:rsidR="00BF25B2" w:rsidRPr="0089036B" w:rsidRDefault="000F318E" w:rsidP="0089036B">
            <w:pPr>
              <w:pStyle w:val="Default"/>
              <w:numPr>
                <w:ilvl w:val="0"/>
                <w:numId w:val="19"/>
              </w:numPr>
              <w:spacing w:after="0"/>
              <w:ind w:left="426" w:hanging="284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</w:rPr>
              <w:t>Corel Draw</w:t>
            </w:r>
          </w:p>
        </w:tc>
        <w:tc>
          <w:tcPr>
            <w:tcW w:w="4995" w:type="dxa"/>
          </w:tcPr>
          <w:p w:rsidR="00BF25B2" w:rsidRPr="0089036B" w:rsidRDefault="00BF25B2" w:rsidP="000F318E">
            <w:pPr>
              <w:pStyle w:val="Default"/>
              <w:tabs>
                <w:tab w:val="clear" w:pos="709"/>
              </w:tabs>
              <w:spacing w:after="0"/>
              <w:rPr>
                <w:rFonts w:ascii="Calibri" w:hAnsi="Calibri" w:cs="Calibri"/>
              </w:rPr>
            </w:pPr>
          </w:p>
        </w:tc>
      </w:tr>
      <w:tr w:rsidR="00BF25B2">
        <w:tc>
          <w:tcPr>
            <w:tcW w:w="4928" w:type="dxa"/>
          </w:tcPr>
          <w:p w:rsidR="00BF25B2" w:rsidRPr="0089036B" w:rsidRDefault="000F318E" w:rsidP="0089036B">
            <w:pPr>
              <w:pStyle w:val="Default"/>
              <w:numPr>
                <w:ilvl w:val="0"/>
                <w:numId w:val="19"/>
              </w:numPr>
              <w:spacing w:after="0"/>
              <w:ind w:left="426" w:hanging="28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Microsoft Office</w:t>
            </w:r>
          </w:p>
        </w:tc>
        <w:tc>
          <w:tcPr>
            <w:tcW w:w="4995" w:type="dxa"/>
          </w:tcPr>
          <w:p w:rsidR="00BF25B2" w:rsidRPr="0089036B" w:rsidRDefault="00BF25B2" w:rsidP="000F318E">
            <w:pPr>
              <w:pStyle w:val="Default"/>
              <w:tabs>
                <w:tab w:val="clear" w:pos="709"/>
              </w:tabs>
              <w:spacing w:after="0"/>
              <w:rPr>
                <w:rFonts w:ascii="Calibri" w:hAnsi="Calibri" w:cs="Calibri"/>
              </w:rPr>
            </w:pPr>
          </w:p>
        </w:tc>
      </w:tr>
    </w:tbl>
    <w:p w:rsidR="00BF25B2" w:rsidRPr="00751141" w:rsidRDefault="00532B00" w:rsidP="003D786B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387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142240</wp:posOffset>
                </wp:positionV>
                <wp:extent cx="1748155" cy="300355"/>
                <wp:effectExtent l="6985" t="13335" r="6985" b="1016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003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635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Pr="002E6762" w:rsidRDefault="00BF25B2" w:rsidP="002E676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Pendidikan</w:t>
                            </w:r>
                            <w:proofErr w:type="spellEnd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Formal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.65pt;margin-top:11.2pt;width:137.65pt;height:23.65pt;z-index:2516638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" fillcolor="#272727" strokecolor="#272727" strokeweight=".5pt">
                <v:textbox inset="7.45pt,3.85pt,7.45pt,3.85pt">
                  <w:txbxContent>
                    <w:p w:rsidR="00BF25B2" w:rsidRPr="002E6762" w:rsidRDefault="00BF25B2" w:rsidP="002E6762">
                      <w:pP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Pendidikan</w:t>
                      </w:r>
                      <w:proofErr w:type="spellEnd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Formal</w:t>
                      </w:r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 w:rsidP="003D786B">
      <w:pPr>
        <w:rPr>
          <w:rFonts w:ascii="Tahoma" w:hAnsi="Tahoma" w:cs="Tahoma"/>
          <w:sz w:val="20"/>
          <w:szCs w:val="20"/>
        </w:rPr>
      </w:pPr>
    </w:p>
    <w:p w:rsidR="00BF25B2" w:rsidRPr="00D97421" w:rsidRDefault="00532B00" w:rsidP="003D786B">
      <w:pPr>
        <w:tabs>
          <w:tab w:val="left" w:pos="9720"/>
        </w:tabs>
        <w:ind w:right="23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95885</wp:posOffset>
                </wp:positionV>
                <wp:extent cx="4761230" cy="0"/>
                <wp:effectExtent l="42545" t="44450" r="44450" b="4127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123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5DB8E" id="Line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pt,7.55pt" to="494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" strokecolor="#272727" strokeweight="2.12mm">
                <v:stroke joinstyle="miter"/>
              </v:line>
            </w:pict>
          </mc:Fallback>
        </mc:AlternateContent>
      </w:r>
    </w:p>
    <w:p w:rsidR="00BF25B2" w:rsidRDefault="00BF25B2" w:rsidP="003D786B">
      <w:pPr>
        <w:tabs>
          <w:tab w:val="left" w:pos="1440"/>
        </w:tabs>
        <w:ind w:right="22"/>
        <w:jc w:val="both"/>
        <w:rPr>
          <w:rFonts w:ascii="Tahoma" w:hAnsi="Tahoma" w:cs="Tahoma"/>
          <w:b/>
          <w:bCs/>
          <w:sz w:val="20"/>
          <w:szCs w:val="20"/>
        </w:rPr>
      </w:pPr>
    </w:p>
    <w:p w:rsidR="00BF25B2" w:rsidRPr="00143153" w:rsidRDefault="00FB3426" w:rsidP="003D786B">
      <w:pPr>
        <w:pStyle w:val="Default"/>
        <w:spacing w:after="0"/>
        <w:rPr>
          <w:rFonts w:ascii="Calibri" w:hAnsi="Calibri" w:cs="Calibri"/>
          <w:lang w:val="id-ID"/>
        </w:rPr>
      </w:pPr>
      <w:r>
        <w:rPr>
          <w:rFonts w:ascii="Calibri" w:hAnsi="Calibri" w:cs="Calibri"/>
          <w:b/>
          <w:bCs/>
        </w:rPr>
        <w:t>2003 – 2009</w:t>
      </w:r>
      <w:r w:rsidR="00BF25B2">
        <w:rPr>
          <w:rFonts w:ascii="Calibri" w:hAnsi="Calibri" w:cs="Calibri"/>
        </w:rPr>
        <w:t xml:space="preserve"> </w:t>
      </w:r>
      <w:proofErr w:type="gramStart"/>
      <w:r w:rsidR="00BF25B2">
        <w:rPr>
          <w:rFonts w:ascii="Calibri" w:hAnsi="Calibri" w:cs="Calibri"/>
        </w:rPr>
        <w:tab/>
        <w:t xml:space="preserve">  </w:t>
      </w:r>
      <w:r w:rsidR="00BF25B2">
        <w:rPr>
          <w:rFonts w:ascii="Calibri" w:hAnsi="Calibri" w:cs="Calibri"/>
        </w:rPr>
        <w:tab/>
      </w:r>
      <w:proofErr w:type="gramEnd"/>
      <w:r w:rsidR="00BF25B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SDN </w:t>
      </w:r>
      <w:proofErr w:type="spellStart"/>
      <w:r>
        <w:rPr>
          <w:rFonts w:ascii="Calibri" w:hAnsi="Calibri" w:cs="Calibri"/>
        </w:rPr>
        <w:t>Telagasari</w:t>
      </w:r>
      <w:proofErr w:type="spellEnd"/>
      <w:r>
        <w:rPr>
          <w:rFonts w:ascii="Calibri" w:hAnsi="Calibri" w:cs="Calibri"/>
        </w:rPr>
        <w:t xml:space="preserve"> I, </w:t>
      </w:r>
      <w:proofErr w:type="spellStart"/>
      <w:r>
        <w:rPr>
          <w:rFonts w:ascii="Calibri" w:hAnsi="Calibri" w:cs="Calibri"/>
        </w:rPr>
        <w:t>Indramayu</w:t>
      </w:r>
      <w:proofErr w:type="spellEnd"/>
    </w:p>
    <w:p w:rsidR="00BF25B2" w:rsidRPr="00FB3426" w:rsidRDefault="00FB3426" w:rsidP="003D786B">
      <w:pPr>
        <w:pStyle w:val="Default"/>
        <w:tabs>
          <w:tab w:val="clear" w:pos="709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2009 – 2012</w:t>
      </w:r>
      <w:r w:rsidR="00BF25B2">
        <w:rPr>
          <w:rFonts w:ascii="Calibri" w:hAnsi="Calibri" w:cs="Calibri"/>
        </w:rPr>
        <w:t xml:space="preserve"> </w:t>
      </w:r>
      <w:proofErr w:type="gramStart"/>
      <w:r w:rsidR="00BF25B2">
        <w:rPr>
          <w:rFonts w:ascii="Calibri" w:hAnsi="Calibri" w:cs="Calibri"/>
        </w:rPr>
        <w:tab/>
        <w:t xml:space="preserve">  </w:t>
      </w:r>
      <w:r w:rsidR="00BF25B2">
        <w:rPr>
          <w:rFonts w:ascii="Calibri" w:hAnsi="Calibri" w:cs="Calibri"/>
        </w:rPr>
        <w:tab/>
      </w:r>
      <w:proofErr w:type="gramEnd"/>
      <w:r w:rsidR="00BF25B2">
        <w:rPr>
          <w:rFonts w:ascii="Calibri" w:hAnsi="Calibri" w:cs="Calibri"/>
        </w:rPr>
        <w:t xml:space="preserve">: </w:t>
      </w:r>
      <w:r w:rsidR="00BF25B2" w:rsidRPr="00BA71A9">
        <w:rPr>
          <w:rFonts w:ascii="Calibri" w:hAnsi="Calibri" w:cs="Calibri"/>
          <w:lang w:val="id-ID"/>
        </w:rPr>
        <w:t>S</w:t>
      </w:r>
      <w:r>
        <w:rPr>
          <w:rFonts w:ascii="Calibri" w:hAnsi="Calibri" w:cs="Calibri"/>
        </w:rPr>
        <w:t xml:space="preserve">MPN 2 </w:t>
      </w:r>
      <w:proofErr w:type="spellStart"/>
      <w:r>
        <w:rPr>
          <w:rFonts w:ascii="Calibri" w:hAnsi="Calibri" w:cs="Calibri"/>
        </w:rPr>
        <w:t>Lelea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Indramayu</w:t>
      </w:r>
      <w:proofErr w:type="spellEnd"/>
    </w:p>
    <w:p w:rsidR="00FB3426" w:rsidRDefault="00FB3426" w:rsidP="003D786B">
      <w:pPr>
        <w:pStyle w:val="Default"/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2012 – 2015</w:t>
      </w:r>
      <w:r w:rsidR="00BF25B2">
        <w:rPr>
          <w:rFonts w:ascii="Calibri" w:hAnsi="Calibri" w:cs="Calibri"/>
        </w:rPr>
        <w:t xml:space="preserve"> </w:t>
      </w:r>
      <w:proofErr w:type="gramStart"/>
      <w:r w:rsidR="00BF25B2">
        <w:rPr>
          <w:rFonts w:ascii="Calibri" w:hAnsi="Calibri" w:cs="Calibri"/>
        </w:rPr>
        <w:tab/>
        <w:t xml:space="preserve">  </w:t>
      </w:r>
      <w:r w:rsidR="00BF25B2">
        <w:rPr>
          <w:rFonts w:ascii="Calibri" w:hAnsi="Calibri" w:cs="Calibri"/>
        </w:rPr>
        <w:tab/>
      </w:r>
      <w:proofErr w:type="gramEnd"/>
      <w:r w:rsidR="00BF25B2">
        <w:rPr>
          <w:rFonts w:ascii="Calibri" w:hAnsi="Calibri" w:cs="Calibri"/>
        </w:rPr>
        <w:t>: S</w:t>
      </w:r>
      <w:r>
        <w:rPr>
          <w:rFonts w:ascii="Calibri" w:hAnsi="Calibri" w:cs="Calibri"/>
        </w:rPr>
        <w:t xml:space="preserve">MK </w:t>
      </w:r>
      <w:proofErr w:type="spellStart"/>
      <w:r>
        <w:rPr>
          <w:rFonts w:ascii="Calibri" w:hAnsi="Calibri" w:cs="Calibri"/>
        </w:rPr>
        <w:t>Ciwaringin</w:t>
      </w:r>
      <w:proofErr w:type="spellEnd"/>
      <w:r>
        <w:rPr>
          <w:rFonts w:ascii="Calibri" w:hAnsi="Calibri" w:cs="Calibri"/>
        </w:rPr>
        <w:t>, Cirebon</w:t>
      </w:r>
    </w:p>
    <w:p w:rsidR="00BF25B2" w:rsidRPr="00781C85" w:rsidRDefault="00FB3426" w:rsidP="003D786B">
      <w:pPr>
        <w:pStyle w:val="Default"/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2016</w:t>
      </w:r>
      <w:r w:rsidR="00BF25B2" w:rsidRPr="003C2635">
        <w:rPr>
          <w:rFonts w:ascii="Calibri" w:hAnsi="Calibri" w:cs="Calibri"/>
          <w:b/>
          <w:bCs/>
        </w:rPr>
        <w:t xml:space="preserve"> – </w:t>
      </w:r>
      <w:proofErr w:type="spellStart"/>
      <w:r w:rsidR="00BF25B2">
        <w:rPr>
          <w:rFonts w:ascii="Calibri" w:hAnsi="Calibri" w:cs="Calibri"/>
          <w:b/>
          <w:bCs/>
        </w:rPr>
        <w:t>Sekarang</w:t>
      </w:r>
      <w:proofErr w:type="spellEnd"/>
      <w:r w:rsidR="00BF25B2">
        <w:rPr>
          <w:rFonts w:ascii="Calibri" w:hAnsi="Calibri" w:cs="Calibri"/>
        </w:rPr>
        <w:t xml:space="preserve"> </w:t>
      </w:r>
      <w:r w:rsidR="00BF25B2">
        <w:rPr>
          <w:rFonts w:ascii="Calibri" w:hAnsi="Calibri" w:cs="Calibri"/>
        </w:rPr>
        <w:tab/>
        <w:t xml:space="preserve">: </w:t>
      </w:r>
      <w:r w:rsidR="00BF25B2">
        <w:rPr>
          <w:rFonts w:ascii="Calibri" w:hAnsi="Calibri" w:cs="Calibri"/>
          <w:lang w:val="id-ID"/>
        </w:rPr>
        <w:t>D-3 Jurusan Teknik Informatika, Politeknik Indramayu</w:t>
      </w:r>
    </w:p>
    <w:p w:rsidR="00BF25B2" w:rsidRPr="00D97421" w:rsidRDefault="00532B00" w:rsidP="005D06B5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5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2287270" cy="300355"/>
                <wp:effectExtent l="8255" t="6985" r="9525" b="698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3003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635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Pr="002E6762" w:rsidRDefault="00BF25B2" w:rsidP="002E676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Pengalaman</w:t>
                            </w:r>
                            <w:proofErr w:type="spellEnd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8.35pt;width:180.1pt;height:23.65pt;z-index:2516659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" fillcolor="#272727" strokecolor="#272727" strokeweight=".5pt">
                <v:textbox inset="7.45pt,3.85pt,7.45pt,3.85pt">
                  <w:txbxContent>
                    <w:p w:rsidR="00BF25B2" w:rsidRPr="002E6762" w:rsidRDefault="00BF25B2" w:rsidP="002E6762">
                      <w:pP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Pengalaman</w:t>
                      </w:r>
                      <w:proofErr w:type="spellEnd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 w:rsidP="005D06B5">
      <w:pPr>
        <w:rPr>
          <w:rFonts w:ascii="Tahoma" w:hAnsi="Tahoma" w:cs="Tahoma"/>
          <w:sz w:val="20"/>
          <w:szCs w:val="20"/>
        </w:rPr>
      </w:pPr>
    </w:p>
    <w:p w:rsidR="00BF25B2" w:rsidRPr="00D97421" w:rsidRDefault="00532B00" w:rsidP="005D06B5">
      <w:pPr>
        <w:tabs>
          <w:tab w:val="right" w:pos="9923"/>
        </w:tabs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70485</wp:posOffset>
                </wp:positionV>
                <wp:extent cx="3999230" cy="0"/>
                <wp:effectExtent l="47625" t="40005" r="39370" b="4572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23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8893E" id="Line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1pt,5.55pt" to="4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" strokecolor="#272727" strokeweight="2.12mm">
                <v:stroke joinstyle="miter"/>
              </v:line>
            </w:pict>
          </mc:Fallback>
        </mc:AlternateContent>
      </w:r>
      <w:r w:rsidR="00BF25B2" w:rsidRPr="00D97421">
        <w:rPr>
          <w:rFonts w:ascii="Tahoma" w:hAnsi="Tahoma" w:cs="Tahoma"/>
          <w:sz w:val="20"/>
          <w:szCs w:val="20"/>
        </w:rPr>
        <w:tab/>
      </w:r>
    </w:p>
    <w:p w:rsidR="00BF25B2" w:rsidRDefault="00BF25B2" w:rsidP="005D06B5">
      <w:pPr>
        <w:ind w:left="340"/>
        <w:rPr>
          <w:rFonts w:ascii="Tahoma" w:hAnsi="Tahoma" w:cs="Tahoma"/>
          <w:sz w:val="20"/>
          <w:szCs w:val="20"/>
        </w:rPr>
      </w:pPr>
    </w:p>
    <w:tbl>
      <w:tblPr>
        <w:tblW w:w="9923" w:type="dxa"/>
        <w:tblInd w:w="-106" w:type="dxa"/>
        <w:tblLook w:val="00A0" w:firstRow="1" w:lastRow="0" w:firstColumn="1" w:lastColumn="0" w:noHBand="0" w:noVBand="0"/>
      </w:tblPr>
      <w:tblGrid>
        <w:gridCol w:w="4820"/>
        <w:gridCol w:w="5103"/>
      </w:tblGrid>
      <w:tr w:rsidR="00BF25B2" w:rsidRPr="00E8040E">
        <w:trPr>
          <w:trHeight w:val="396"/>
        </w:trPr>
        <w:tc>
          <w:tcPr>
            <w:tcW w:w="4820" w:type="dxa"/>
          </w:tcPr>
          <w:p w:rsidR="00BF25B2" w:rsidRPr="0089036B" w:rsidRDefault="00FB3426" w:rsidP="0089036B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Anggota</w:t>
            </w:r>
            <w:proofErr w:type="spellEnd"/>
            <w:r>
              <w:rPr>
                <w:rFonts w:ascii="Calibri" w:hAnsi="Calibri" w:cs="Calibri"/>
              </w:rPr>
              <w:t xml:space="preserve"> PMR</w:t>
            </w:r>
            <w:r w:rsidR="00BF25B2" w:rsidRPr="0089036B">
              <w:rPr>
                <w:rFonts w:ascii="Calibri" w:hAnsi="Calibri" w:cs="Calibri"/>
              </w:rPr>
              <w:t xml:space="preserve"> SMP</w:t>
            </w:r>
          </w:p>
        </w:tc>
        <w:tc>
          <w:tcPr>
            <w:tcW w:w="5103" w:type="dxa"/>
          </w:tcPr>
          <w:p w:rsidR="00BF25B2" w:rsidRPr="0089036B" w:rsidRDefault="00BF25B2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</w:tr>
      <w:tr w:rsidR="00BF25B2" w:rsidRPr="00E8040E">
        <w:trPr>
          <w:trHeight w:val="396"/>
        </w:trPr>
        <w:tc>
          <w:tcPr>
            <w:tcW w:w="4820" w:type="dxa"/>
          </w:tcPr>
          <w:p w:rsidR="00BF25B2" w:rsidRPr="0089036B" w:rsidRDefault="00FB3426" w:rsidP="0089036B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Pengurus</w:t>
            </w:r>
            <w:proofErr w:type="spellEnd"/>
            <w:r>
              <w:rPr>
                <w:rFonts w:ascii="Calibri" w:hAnsi="Calibri" w:cs="Calibri"/>
              </w:rPr>
              <w:t xml:space="preserve"> BEM PPOLINDRA</w:t>
            </w:r>
          </w:p>
        </w:tc>
        <w:tc>
          <w:tcPr>
            <w:tcW w:w="5103" w:type="dxa"/>
          </w:tcPr>
          <w:p w:rsidR="00BF25B2" w:rsidRPr="0089036B" w:rsidRDefault="00BF25B2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</w:tr>
      <w:tr w:rsidR="00BF25B2" w:rsidRPr="00E8040E">
        <w:trPr>
          <w:trHeight w:val="396"/>
        </w:trPr>
        <w:tc>
          <w:tcPr>
            <w:tcW w:w="4820" w:type="dxa"/>
          </w:tcPr>
          <w:p w:rsidR="00BF25B2" w:rsidRPr="0089036B" w:rsidRDefault="00BF25B2" w:rsidP="00FB3426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 w:rsidRPr="0089036B">
              <w:rPr>
                <w:rFonts w:ascii="Calibri" w:hAnsi="Calibri" w:cs="Calibri"/>
              </w:rPr>
              <w:t>Anggota</w:t>
            </w:r>
            <w:proofErr w:type="spellEnd"/>
            <w:r w:rsidRPr="0089036B">
              <w:rPr>
                <w:rFonts w:ascii="Calibri" w:hAnsi="Calibri" w:cs="Calibri"/>
              </w:rPr>
              <w:t xml:space="preserve"> </w:t>
            </w:r>
            <w:proofErr w:type="spellStart"/>
            <w:r w:rsidR="00FB3426">
              <w:rPr>
                <w:rFonts w:ascii="Calibri" w:hAnsi="Calibri" w:cs="Calibri"/>
              </w:rPr>
              <w:t>Himpunan</w:t>
            </w:r>
            <w:proofErr w:type="spellEnd"/>
            <w:r w:rsidR="00FB3426">
              <w:rPr>
                <w:rFonts w:ascii="Calibri" w:hAnsi="Calibri" w:cs="Calibri"/>
              </w:rPr>
              <w:t xml:space="preserve"> </w:t>
            </w:r>
            <w:proofErr w:type="spellStart"/>
            <w:r w:rsidR="00FB3426">
              <w:rPr>
                <w:rFonts w:ascii="Calibri" w:hAnsi="Calibri" w:cs="Calibri"/>
              </w:rPr>
              <w:t>Mahasiswa</w:t>
            </w:r>
            <w:proofErr w:type="spellEnd"/>
            <w:r w:rsidR="00FB3426">
              <w:rPr>
                <w:rFonts w:ascii="Calibri" w:hAnsi="Calibri" w:cs="Calibri"/>
              </w:rPr>
              <w:t xml:space="preserve"> </w:t>
            </w:r>
            <w:proofErr w:type="spellStart"/>
            <w:r w:rsidR="00FB3426">
              <w:rPr>
                <w:rFonts w:ascii="Calibri" w:hAnsi="Calibri" w:cs="Calibri"/>
              </w:rPr>
              <w:t>Teknik</w:t>
            </w:r>
            <w:proofErr w:type="spellEnd"/>
            <w:r w:rsidR="00FB3426">
              <w:rPr>
                <w:rFonts w:ascii="Calibri" w:hAnsi="Calibri" w:cs="Calibri"/>
              </w:rPr>
              <w:t xml:space="preserve"> </w:t>
            </w:r>
            <w:proofErr w:type="spellStart"/>
            <w:r w:rsidR="00FB3426">
              <w:rPr>
                <w:rFonts w:ascii="Calibri" w:hAnsi="Calibri" w:cs="Calibri"/>
              </w:rPr>
              <w:t>Informatika</w:t>
            </w:r>
            <w:proofErr w:type="spellEnd"/>
            <w:r w:rsidR="00FB3426">
              <w:rPr>
                <w:rFonts w:ascii="Calibri" w:hAnsi="Calibri" w:cs="Calibri"/>
              </w:rPr>
              <w:t xml:space="preserve"> POLINDRA</w:t>
            </w:r>
          </w:p>
        </w:tc>
        <w:tc>
          <w:tcPr>
            <w:tcW w:w="5103" w:type="dxa"/>
          </w:tcPr>
          <w:p w:rsidR="00BF25B2" w:rsidRPr="0089036B" w:rsidRDefault="00BF25B2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</w:tr>
      <w:tr w:rsidR="00BF25B2" w:rsidRPr="00E8040E">
        <w:trPr>
          <w:trHeight w:val="396"/>
        </w:trPr>
        <w:tc>
          <w:tcPr>
            <w:tcW w:w="4820" w:type="dxa"/>
          </w:tcPr>
          <w:p w:rsidR="00BF25B2" w:rsidRPr="0089036B" w:rsidRDefault="00BF25B2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  <w:tc>
          <w:tcPr>
            <w:tcW w:w="5103" w:type="dxa"/>
          </w:tcPr>
          <w:p w:rsidR="00BF25B2" w:rsidRPr="0089036B" w:rsidRDefault="00BF25B2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</w:tr>
      <w:tr w:rsidR="00BF25B2" w:rsidRPr="00E8040E">
        <w:trPr>
          <w:trHeight w:val="396"/>
        </w:trPr>
        <w:tc>
          <w:tcPr>
            <w:tcW w:w="4820" w:type="dxa"/>
          </w:tcPr>
          <w:p w:rsidR="00BF25B2" w:rsidRPr="0089036B" w:rsidRDefault="00BF25B2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  <w:tc>
          <w:tcPr>
            <w:tcW w:w="5103" w:type="dxa"/>
          </w:tcPr>
          <w:p w:rsidR="00BF25B2" w:rsidRDefault="00BF25B2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  <w:p w:rsidR="00FB3426" w:rsidRPr="0089036B" w:rsidRDefault="00FB3426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</w:tr>
      <w:tr w:rsidR="00BF25B2">
        <w:trPr>
          <w:trHeight w:val="396"/>
        </w:trPr>
        <w:tc>
          <w:tcPr>
            <w:tcW w:w="4820" w:type="dxa"/>
          </w:tcPr>
          <w:p w:rsidR="00BF25B2" w:rsidRDefault="00BF25B2" w:rsidP="0089036B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  <w:p w:rsidR="008E3ECD" w:rsidRPr="0089036B" w:rsidRDefault="008E3ECD" w:rsidP="0089036B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  <w:tc>
          <w:tcPr>
            <w:tcW w:w="5103" w:type="dxa"/>
          </w:tcPr>
          <w:p w:rsidR="00BF25B2" w:rsidRPr="0089036B" w:rsidRDefault="00BF25B2" w:rsidP="00FB3426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</w:tr>
    </w:tbl>
    <w:p w:rsidR="00BF25B2" w:rsidRPr="00D97421" w:rsidRDefault="00532B00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935" distR="114935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942465" cy="287655"/>
                <wp:effectExtent l="8255" t="11430" r="11430" b="571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Default="00BF25B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Bekerja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0;margin-top:10.75pt;width:152.95pt;height:22.65pt;z-index:251648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" fillcolor="#272727" strokecolor="#272727">
                <v:textbox inset="0,0,0,0">
                  <w:txbxContent>
                    <w:p w:rsidR="00BF25B2" w:rsidRDefault="00BF25B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Pengalaman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Bekerja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>
      <w:pPr>
        <w:rPr>
          <w:rFonts w:ascii="Tahoma" w:hAnsi="Tahoma" w:cs="Tahoma"/>
          <w:sz w:val="20"/>
          <w:szCs w:val="20"/>
        </w:rPr>
      </w:pPr>
    </w:p>
    <w:p w:rsidR="00BF25B2" w:rsidRPr="00E659E1" w:rsidRDefault="00532B00" w:rsidP="00E659E1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91440</wp:posOffset>
                </wp:positionV>
                <wp:extent cx="4589780" cy="0"/>
                <wp:effectExtent l="47625" t="44450" r="39370" b="41275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978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807B" id="Line 1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6pt,7.2pt" to="4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" strokecolor="#272727" strokeweight="2.12mm">
                <v:stroke joinstyle="miter"/>
              </v:line>
            </w:pict>
          </mc:Fallback>
        </mc:AlternateContent>
      </w:r>
    </w:p>
    <w:p w:rsidR="00BF25B2" w:rsidRDefault="00BF25B2" w:rsidP="00F471BC">
      <w:pPr>
        <w:tabs>
          <w:tab w:val="left" w:pos="1260"/>
        </w:tabs>
        <w:suppressAutoHyphens w:val="0"/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  <w:lang w:eastAsia="en-US"/>
        </w:rPr>
      </w:pPr>
    </w:p>
    <w:p w:rsidR="00BF25B2" w:rsidRPr="00830250" w:rsidRDefault="003C605B" w:rsidP="00830250">
      <w:pPr>
        <w:numPr>
          <w:ilvl w:val="0"/>
          <w:numId w:val="4"/>
        </w:numPr>
        <w:tabs>
          <w:tab w:val="left" w:pos="340"/>
          <w:tab w:val="left" w:pos="1260"/>
        </w:tabs>
        <w:suppressAutoHyphens w:val="0"/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  <w:lang w:eastAsia="en-US"/>
        </w:rPr>
      </w:pPr>
      <w:proofErr w:type="spellStart"/>
      <w:r>
        <w:rPr>
          <w:rFonts w:ascii="Tahoma" w:hAnsi="Tahoma" w:cs="Tahoma"/>
          <w:sz w:val="20"/>
          <w:szCs w:val="20"/>
        </w:rPr>
        <w:t>Menjadi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FB3426">
        <w:rPr>
          <w:rFonts w:ascii="Tahoma" w:hAnsi="Tahoma" w:cs="Tahoma"/>
          <w:sz w:val="20"/>
          <w:szCs w:val="20"/>
        </w:rPr>
        <w:t xml:space="preserve">Guru DTA Al </w:t>
      </w:r>
      <w:proofErr w:type="spellStart"/>
      <w:r w:rsidR="00FB3426">
        <w:rPr>
          <w:rFonts w:ascii="Tahoma" w:hAnsi="Tahoma" w:cs="Tahoma"/>
          <w:sz w:val="20"/>
          <w:szCs w:val="20"/>
        </w:rPr>
        <w:t>Ikhsaniyah</w:t>
      </w:r>
      <w:proofErr w:type="spellEnd"/>
      <w:r w:rsidR="00FB3426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20</w:t>
      </w:r>
      <w:r w:rsidR="00FB3426">
        <w:rPr>
          <w:rFonts w:ascii="Tahoma" w:hAnsi="Tahoma" w:cs="Tahoma"/>
          <w:sz w:val="20"/>
          <w:szCs w:val="20"/>
        </w:rPr>
        <w:t>15</w:t>
      </w:r>
      <w:r>
        <w:rPr>
          <w:rFonts w:ascii="Tahoma" w:hAnsi="Tahoma" w:cs="Tahoma"/>
          <w:sz w:val="20"/>
          <w:szCs w:val="20"/>
        </w:rPr>
        <w:t>-2016</w:t>
      </w:r>
      <w:r w:rsidR="00FB3426">
        <w:rPr>
          <w:rFonts w:ascii="Tahoma" w:hAnsi="Tahoma" w:cs="Tahoma"/>
          <w:sz w:val="20"/>
          <w:szCs w:val="20"/>
        </w:rPr>
        <w:t>)</w:t>
      </w:r>
      <w:r w:rsidR="00BF25B2">
        <w:rPr>
          <w:rFonts w:ascii="Tahoma" w:hAnsi="Tahoma" w:cs="Tahoma"/>
          <w:sz w:val="20"/>
          <w:szCs w:val="20"/>
        </w:rPr>
        <w:t xml:space="preserve"> </w:t>
      </w:r>
    </w:p>
    <w:p w:rsidR="00BF25B2" w:rsidRDefault="00BF25B2" w:rsidP="00734102">
      <w:pPr>
        <w:pStyle w:val="ListParagraph"/>
        <w:rPr>
          <w:rFonts w:ascii="Tahoma" w:hAnsi="Tahoma" w:cs="Tahoma"/>
          <w:sz w:val="20"/>
          <w:szCs w:val="20"/>
          <w:lang w:eastAsia="en-US"/>
        </w:rPr>
      </w:pPr>
    </w:p>
    <w:p w:rsidR="00BF25B2" w:rsidRPr="00F4204D" w:rsidRDefault="00532B00" w:rsidP="00F4204D">
      <w:pPr>
        <w:pStyle w:val="ListParagraph"/>
        <w:ind w:left="0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1942465" cy="287655"/>
                <wp:effectExtent l="8255" t="8890" r="11430" b="825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Default="00BF25B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Pelatihan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0;margin-top:8.4pt;width:152.95pt;height:22.6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" fillcolor="#272727" strokecolor="#272727">
                <v:textbox inset="0,0,0,0">
                  <w:txbxContent>
                    <w:p w:rsidR="00BF25B2" w:rsidRDefault="00BF25B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Pengalaman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Pelatihan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>
      <w:pPr>
        <w:rPr>
          <w:rFonts w:ascii="Tahoma" w:hAnsi="Tahoma" w:cs="Tahoma"/>
          <w:sz w:val="20"/>
          <w:szCs w:val="20"/>
        </w:rPr>
      </w:pPr>
    </w:p>
    <w:p w:rsidR="00BF25B2" w:rsidRDefault="00532B00" w:rsidP="00C8416D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62865</wp:posOffset>
                </wp:positionV>
                <wp:extent cx="4837430" cy="0"/>
                <wp:effectExtent l="47625" t="43180" r="39370" b="42545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743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7EA08"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1pt,4.95pt" to="4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" strokecolor="#272727" strokeweight="2.12mm">
                <v:stroke joinstyle="miter"/>
              </v:line>
            </w:pict>
          </mc:Fallback>
        </mc:AlternateContent>
      </w:r>
    </w:p>
    <w:p w:rsidR="00BF25B2" w:rsidRPr="00C8416D" w:rsidRDefault="00BF25B2" w:rsidP="00C8416D">
      <w:pPr>
        <w:rPr>
          <w:rFonts w:ascii="Tahoma" w:hAnsi="Tahoma" w:cs="Tahoma"/>
          <w:sz w:val="20"/>
          <w:szCs w:val="20"/>
        </w:rPr>
      </w:pPr>
    </w:p>
    <w:p w:rsidR="00BF25B2" w:rsidRPr="008E3ECD" w:rsidRDefault="003C605B" w:rsidP="008E3ECD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September 2017</w:t>
      </w:r>
      <w:r w:rsidR="00BF25B2">
        <w:rPr>
          <w:rFonts w:ascii="Tahoma" w:hAnsi="Tahoma" w:cs="Tahoma"/>
          <w:sz w:val="20"/>
          <w:szCs w:val="20"/>
        </w:rPr>
        <w:t>, "</w:t>
      </w:r>
      <w:r>
        <w:rPr>
          <w:rFonts w:ascii="Tahoma" w:hAnsi="Tahoma" w:cs="Tahoma"/>
          <w:sz w:val="20"/>
          <w:szCs w:val="20"/>
        </w:rPr>
        <w:t xml:space="preserve">CCNA Routing and </w:t>
      </w:r>
      <w:proofErr w:type="gramStart"/>
      <w:r>
        <w:rPr>
          <w:rFonts w:ascii="Tahoma" w:hAnsi="Tahoma" w:cs="Tahoma"/>
          <w:sz w:val="20"/>
          <w:szCs w:val="20"/>
        </w:rPr>
        <w:t>Switching :</w:t>
      </w:r>
      <w:proofErr w:type="gramEnd"/>
      <w:r>
        <w:rPr>
          <w:rFonts w:ascii="Tahoma" w:hAnsi="Tahoma" w:cs="Tahoma"/>
          <w:sz w:val="20"/>
          <w:szCs w:val="20"/>
        </w:rPr>
        <w:t xml:space="preserve"> Introduction to Networks” POLINDRA, </w:t>
      </w:r>
      <w:proofErr w:type="spellStart"/>
      <w:r>
        <w:rPr>
          <w:rFonts w:ascii="Tahoma" w:hAnsi="Tahoma" w:cs="Tahoma"/>
          <w:sz w:val="20"/>
          <w:szCs w:val="20"/>
        </w:rPr>
        <w:t>Indramayu</w:t>
      </w:r>
      <w:proofErr w:type="spellEnd"/>
      <w:r>
        <w:rPr>
          <w:rFonts w:ascii="Tahoma" w:hAnsi="Tahoma" w:cs="Tahoma"/>
          <w:sz w:val="20"/>
          <w:szCs w:val="20"/>
        </w:rPr>
        <w:t>. (</w:t>
      </w:r>
      <w:proofErr w:type="spellStart"/>
      <w:r>
        <w:rPr>
          <w:rFonts w:ascii="Tahoma" w:hAnsi="Tahoma" w:cs="Tahoma"/>
          <w:sz w:val="20"/>
          <w:szCs w:val="20"/>
        </w:rPr>
        <w:t>Peserta</w:t>
      </w:r>
      <w:proofErr w:type="spellEnd"/>
      <w:r>
        <w:rPr>
          <w:rFonts w:ascii="Tahoma" w:hAnsi="Tahoma" w:cs="Tahoma"/>
          <w:sz w:val="20"/>
          <w:szCs w:val="20"/>
        </w:rPr>
        <w:t>)</w:t>
      </w:r>
    </w:p>
    <w:p w:rsidR="00BF25B2" w:rsidRDefault="00BF25B2" w:rsidP="00C20ADD">
      <w:pPr>
        <w:pStyle w:val="ListParagraph"/>
        <w:rPr>
          <w:rFonts w:ascii="Tahoma" w:hAnsi="Tahoma" w:cs="Tahoma"/>
          <w:sz w:val="20"/>
          <w:szCs w:val="20"/>
        </w:rPr>
      </w:pPr>
    </w:p>
    <w:p w:rsidR="00BF25B2" w:rsidRDefault="00BF25B2" w:rsidP="00B749CD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Juni</w:t>
      </w:r>
      <w:proofErr w:type="spellEnd"/>
      <w:r>
        <w:rPr>
          <w:rFonts w:ascii="Tahoma" w:hAnsi="Tahoma" w:cs="Tahoma"/>
          <w:sz w:val="20"/>
          <w:szCs w:val="20"/>
        </w:rPr>
        <w:t xml:space="preserve"> 2011, “</w:t>
      </w:r>
      <w:r w:rsidR="003C605B">
        <w:rPr>
          <w:rFonts w:ascii="Tahoma" w:hAnsi="Tahoma" w:cs="Tahoma"/>
          <w:sz w:val="20"/>
          <w:szCs w:val="20"/>
        </w:rPr>
        <w:t xml:space="preserve">Workshop </w:t>
      </w:r>
      <w:proofErr w:type="spellStart"/>
      <w:r w:rsidR="003C605B">
        <w:rPr>
          <w:rFonts w:ascii="Tahoma" w:hAnsi="Tahoma" w:cs="Tahoma"/>
          <w:sz w:val="20"/>
          <w:szCs w:val="20"/>
        </w:rPr>
        <w:t>Partisipasi</w:t>
      </w:r>
      <w:proofErr w:type="spellEnd"/>
      <w:r w:rsidR="003C605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05B">
        <w:rPr>
          <w:rFonts w:ascii="Tahoma" w:hAnsi="Tahoma" w:cs="Tahoma"/>
          <w:sz w:val="20"/>
          <w:szCs w:val="20"/>
        </w:rPr>
        <w:t>Aktif</w:t>
      </w:r>
      <w:proofErr w:type="spellEnd"/>
      <w:r w:rsidR="003C605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05B">
        <w:rPr>
          <w:rFonts w:ascii="Tahoma" w:hAnsi="Tahoma" w:cs="Tahoma"/>
          <w:sz w:val="20"/>
          <w:szCs w:val="20"/>
        </w:rPr>
        <w:t>Generasi</w:t>
      </w:r>
      <w:proofErr w:type="spellEnd"/>
      <w:r w:rsidR="003C605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05B">
        <w:rPr>
          <w:rFonts w:ascii="Tahoma" w:hAnsi="Tahoma" w:cs="Tahoma"/>
          <w:sz w:val="20"/>
          <w:szCs w:val="20"/>
        </w:rPr>
        <w:t>Muda</w:t>
      </w:r>
      <w:proofErr w:type="spellEnd"/>
      <w:r w:rsidR="003C605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C605B">
        <w:rPr>
          <w:rFonts w:ascii="Tahoma" w:hAnsi="Tahoma" w:cs="Tahoma"/>
          <w:sz w:val="20"/>
          <w:szCs w:val="20"/>
        </w:rPr>
        <w:t>Dalam</w:t>
      </w:r>
      <w:proofErr w:type="spellEnd"/>
      <w:r w:rsidR="003C605B">
        <w:rPr>
          <w:rFonts w:ascii="Tahoma" w:hAnsi="Tahoma" w:cs="Tahoma"/>
          <w:sz w:val="20"/>
          <w:szCs w:val="20"/>
        </w:rPr>
        <w:t xml:space="preserve"> Pembangunan Daerah” </w:t>
      </w:r>
      <w:proofErr w:type="spellStart"/>
      <w:proofErr w:type="gramStart"/>
      <w:r w:rsidR="003C605B">
        <w:rPr>
          <w:rFonts w:ascii="Tahoma" w:hAnsi="Tahoma" w:cs="Tahoma"/>
          <w:sz w:val="20"/>
          <w:szCs w:val="20"/>
        </w:rPr>
        <w:t>Indramayu</w:t>
      </w:r>
      <w:proofErr w:type="spellEnd"/>
      <w:r>
        <w:rPr>
          <w:rFonts w:ascii="Tahoma" w:hAnsi="Tahoma" w:cs="Tahoma"/>
          <w:sz w:val="20"/>
          <w:szCs w:val="20"/>
        </w:rPr>
        <w:t>.(</w:t>
      </w:r>
      <w:proofErr w:type="spellStart"/>
      <w:proofErr w:type="gramEnd"/>
      <w:r>
        <w:rPr>
          <w:rFonts w:ascii="Tahoma" w:hAnsi="Tahoma" w:cs="Tahoma"/>
          <w:sz w:val="20"/>
          <w:szCs w:val="20"/>
        </w:rPr>
        <w:t>Peserta</w:t>
      </w:r>
      <w:proofErr w:type="spellEnd"/>
      <w:r>
        <w:rPr>
          <w:rFonts w:ascii="Tahoma" w:hAnsi="Tahoma" w:cs="Tahoma"/>
          <w:sz w:val="20"/>
          <w:szCs w:val="20"/>
        </w:rPr>
        <w:t>)</w:t>
      </w:r>
    </w:p>
    <w:p w:rsidR="003C605B" w:rsidRDefault="003C605B" w:rsidP="003C605B">
      <w:pPr>
        <w:pStyle w:val="ListParagraph"/>
        <w:rPr>
          <w:rFonts w:ascii="Tahoma" w:hAnsi="Tahoma" w:cs="Tahoma"/>
          <w:sz w:val="20"/>
          <w:szCs w:val="20"/>
        </w:rPr>
      </w:pPr>
    </w:p>
    <w:p w:rsidR="003C605B" w:rsidRDefault="003C605B" w:rsidP="00B749CD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Februari</w:t>
      </w:r>
      <w:proofErr w:type="spellEnd"/>
      <w:r w:rsidR="00CB0BC7">
        <w:rPr>
          <w:rFonts w:ascii="Tahoma" w:hAnsi="Tahoma" w:cs="Tahoma"/>
          <w:sz w:val="20"/>
          <w:szCs w:val="20"/>
        </w:rPr>
        <w:t xml:space="preserve"> 2017, “</w:t>
      </w:r>
      <w:bookmarkStart w:id="0" w:name="_GoBack"/>
      <w:bookmarkEnd w:id="0"/>
      <w:r w:rsidR="00CB0BC7">
        <w:rPr>
          <w:rFonts w:ascii="Tahoma" w:hAnsi="Tahoma" w:cs="Tahoma"/>
          <w:sz w:val="20"/>
          <w:szCs w:val="20"/>
        </w:rPr>
        <w:t>”</w:t>
      </w:r>
    </w:p>
    <w:p w:rsidR="00BF25B2" w:rsidRDefault="00BF25B2" w:rsidP="00C20ADD">
      <w:pPr>
        <w:pStyle w:val="ListParagraph"/>
        <w:rPr>
          <w:rFonts w:ascii="Tahoma" w:hAnsi="Tahoma" w:cs="Tahoma"/>
          <w:sz w:val="20"/>
          <w:szCs w:val="20"/>
        </w:rPr>
      </w:pPr>
    </w:p>
    <w:p w:rsidR="00BF25B2" w:rsidRDefault="00532B00" w:rsidP="008E3ECD">
      <w:pPr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1241425" cy="287655"/>
                <wp:effectExtent l="8255" t="8255" r="7620" b="889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Default="00BF25B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Bahasa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0;margin-top:11.15pt;width:97.75pt;height:22.65pt;z-index:251649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" fillcolor="#272727" strokecolor="#272727">
                <v:textbox inset="0,0,0,0">
                  <w:txbxContent>
                    <w:p w:rsidR="00BF25B2" w:rsidRDefault="00BF25B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Bahasa</w:t>
                      </w:r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 w:rsidP="005D4AC2">
      <w:pPr>
        <w:tabs>
          <w:tab w:val="left" w:pos="720"/>
        </w:tabs>
        <w:ind w:left="720"/>
        <w:jc w:val="both"/>
        <w:rPr>
          <w:rFonts w:ascii="Tahoma" w:hAnsi="Tahoma" w:cs="Tahoma"/>
          <w:sz w:val="20"/>
          <w:szCs w:val="20"/>
        </w:rPr>
      </w:pPr>
    </w:p>
    <w:p w:rsidR="00BF25B2" w:rsidRPr="00D97421" w:rsidRDefault="00532B00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86360</wp:posOffset>
                </wp:positionV>
                <wp:extent cx="5132705" cy="0"/>
                <wp:effectExtent l="47625" t="40640" r="39370" b="4508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3AB28" id="Line 1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85pt,6.8pt" to="4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" strokecolor="#272727" strokeweight="2.12mm">
                <v:stroke joinstyle="miter"/>
              </v:line>
            </w:pict>
          </mc:Fallback>
        </mc:AlternateContent>
      </w:r>
    </w:p>
    <w:p w:rsidR="00BF25B2" w:rsidRDefault="00BF25B2" w:rsidP="008A5C20">
      <w:pPr>
        <w:tabs>
          <w:tab w:val="left" w:pos="1620"/>
        </w:tabs>
        <w:ind w:left="340"/>
        <w:jc w:val="both"/>
        <w:rPr>
          <w:rFonts w:ascii="Tahoma" w:hAnsi="Tahoma" w:cs="Tahoma"/>
          <w:sz w:val="20"/>
          <w:szCs w:val="20"/>
        </w:rPr>
      </w:pPr>
    </w:p>
    <w:p w:rsidR="00BF25B2" w:rsidRPr="00FF132A" w:rsidRDefault="00BF25B2" w:rsidP="000D173D">
      <w:pPr>
        <w:numPr>
          <w:ilvl w:val="0"/>
          <w:numId w:val="1"/>
        </w:numPr>
        <w:tabs>
          <w:tab w:val="left" w:pos="340"/>
          <w:tab w:val="left" w:pos="16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Indonesia</w:t>
      </w:r>
      <w:r>
        <w:rPr>
          <w:rFonts w:ascii="Tahoma" w:hAnsi="Tahoma" w:cs="Tahoma"/>
          <w:sz w:val="20"/>
          <w:szCs w:val="20"/>
        </w:rPr>
        <w:tab/>
        <w:t xml:space="preserve">:  </w:t>
      </w:r>
      <w:proofErr w:type="spellStart"/>
      <w:r>
        <w:rPr>
          <w:rFonts w:ascii="Tahoma" w:hAnsi="Tahoma" w:cs="Tahoma"/>
          <w:sz w:val="20"/>
          <w:szCs w:val="20"/>
        </w:rPr>
        <w:t>Aktif</w:t>
      </w:r>
      <w:proofErr w:type="spellEnd"/>
    </w:p>
    <w:p w:rsidR="00BF25B2" w:rsidRPr="00D97421" w:rsidRDefault="00BF25B2" w:rsidP="000D173D">
      <w:pPr>
        <w:numPr>
          <w:ilvl w:val="0"/>
          <w:numId w:val="1"/>
        </w:numPr>
        <w:tabs>
          <w:tab w:val="left" w:pos="340"/>
          <w:tab w:val="left" w:pos="16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Inggris</w:t>
      </w:r>
      <w:proofErr w:type="spellEnd"/>
      <w:r>
        <w:rPr>
          <w:rFonts w:ascii="Tahoma" w:hAnsi="Tahoma" w:cs="Tahoma"/>
          <w:sz w:val="20"/>
          <w:szCs w:val="20"/>
        </w:rPr>
        <w:tab/>
        <w:t xml:space="preserve">:  </w:t>
      </w:r>
      <w:proofErr w:type="spellStart"/>
      <w:r>
        <w:rPr>
          <w:rFonts w:ascii="Tahoma" w:hAnsi="Tahoma" w:cs="Tahoma"/>
          <w:sz w:val="20"/>
          <w:szCs w:val="20"/>
        </w:rPr>
        <w:t>Pasif</w:t>
      </w:r>
      <w:proofErr w:type="spellEnd"/>
    </w:p>
    <w:p w:rsidR="00BF25B2" w:rsidRDefault="00BF25B2">
      <w:pPr>
        <w:tabs>
          <w:tab w:val="left" w:pos="1620"/>
          <w:tab w:val="left" w:pos="1800"/>
          <w:tab w:val="left" w:pos="8970"/>
        </w:tabs>
        <w:jc w:val="both"/>
        <w:rPr>
          <w:rFonts w:ascii="Tahoma" w:hAnsi="Tahoma" w:cs="Tahoma"/>
          <w:sz w:val="20"/>
          <w:szCs w:val="20"/>
        </w:rPr>
      </w:pPr>
      <w:r w:rsidRPr="00D97421">
        <w:rPr>
          <w:rFonts w:ascii="Tahoma" w:hAnsi="Tahoma" w:cs="Tahoma"/>
          <w:sz w:val="20"/>
          <w:szCs w:val="20"/>
        </w:rPr>
        <w:tab/>
      </w:r>
      <w:r w:rsidRPr="00D97421">
        <w:rPr>
          <w:rFonts w:ascii="Tahoma" w:hAnsi="Tahoma" w:cs="Tahoma"/>
          <w:sz w:val="20"/>
          <w:szCs w:val="20"/>
        </w:rPr>
        <w:tab/>
      </w:r>
    </w:p>
    <w:p w:rsidR="00BF25B2" w:rsidRPr="00D97421" w:rsidRDefault="00532B00">
      <w:pPr>
        <w:tabs>
          <w:tab w:val="left" w:pos="1620"/>
          <w:tab w:val="left" w:pos="1800"/>
        </w:tabs>
        <w:spacing w:after="300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287655</wp:posOffset>
                </wp:positionV>
                <wp:extent cx="5472430" cy="0"/>
                <wp:effectExtent l="47625" t="47625" r="42545" b="47625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243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327E9" id="Line 1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pt,22.65pt" to="495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" strokecolor="#272727" strokeweight="2.12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913765" cy="287655"/>
                <wp:effectExtent l="8255" t="7620" r="11430" b="952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Default="00BF25B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Hobi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0;margin-top:2.25pt;width:71.95pt;height:22.65pt;z-index:2516505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" fillcolor="#272727" strokecolor="#272727">
                <v:textbox inset="0,0,0,0">
                  <w:txbxContent>
                    <w:p w:rsidR="00BF25B2" w:rsidRDefault="00BF25B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Hobi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Default="00BF25B2" w:rsidP="00EF5C54">
      <w:pPr>
        <w:rPr>
          <w:rFonts w:ascii="Tahoma" w:hAnsi="Tahoma" w:cs="Tahoma"/>
          <w:sz w:val="20"/>
          <w:szCs w:val="20"/>
        </w:rPr>
      </w:pPr>
    </w:p>
    <w:p w:rsidR="00BF25B2" w:rsidRPr="00E8040E" w:rsidRDefault="00BF25B2" w:rsidP="000D173D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8040E">
        <w:rPr>
          <w:rFonts w:ascii="Tahoma" w:hAnsi="Tahoma" w:cs="Tahoma"/>
          <w:sz w:val="20"/>
          <w:szCs w:val="20"/>
        </w:rPr>
        <w:t>Berminat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E8040E">
        <w:rPr>
          <w:rFonts w:ascii="Tahoma" w:hAnsi="Tahoma" w:cs="Tahoma"/>
          <w:sz w:val="20"/>
          <w:szCs w:val="20"/>
        </w:rPr>
        <w:t>semua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8040E">
        <w:rPr>
          <w:rFonts w:ascii="Tahoma" w:hAnsi="Tahoma" w:cs="Tahoma"/>
          <w:sz w:val="20"/>
          <w:szCs w:val="20"/>
        </w:rPr>
        <w:t>bidang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8040E">
        <w:rPr>
          <w:rFonts w:ascii="Tahoma" w:hAnsi="Tahoma" w:cs="Tahoma"/>
          <w:sz w:val="20"/>
          <w:szCs w:val="20"/>
        </w:rPr>
        <w:t>Komputer</w:t>
      </w:r>
      <w:proofErr w:type="spellEnd"/>
    </w:p>
    <w:p w:rsidR="00BF25B2" w:rsidRPr="00E8040E" w:rsidRDefault="00BF25B2" w:rsidP="000D173D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8040E">
        <w:rPr>
          <w:rFonts w:ascii="Tahoma" w:hAnsi="Tahoma" w:cs="Tahoma"/>
          <w:sz w:val="20"/>
          <w:szCs w:val="20"/>
        </w:rPr>
        <w:t>Berkumpul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E8040E">
        <w:rPr>
          <w:rFonts w:ascii="Tahoma" w:hAnsi="Tahoma" w:cs="Tahoma"/>
          <w:sz w:val="20"/>
          <w:szCs w:val="20"/>
        </w:rPr>
        <w:t>Pengajian</w:t>
      </w:r>
      <w:proofErr w:type="spellEnd"/>
    </w:p>
    <w:p w:rsidR="00BF25B2" w:rsidRPr="00E8040E" w:rsidRDefault="00BF25B2" w:rsidP="000D173D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8040E">
        <w:rPr>
          <w:rFonts w:ascii="Tahoma" w:hAnsi="Tahoma" w:cs="Tahoma"/>
          <w:sz w:val="20"/>
          <w:szCs w:val="20"/>
        </w:rPr>
        <w:t>Musik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</w:t>
      </w:r>
    </w:p>
    <w:p w:rsidR="00BF25B2" w:rsidRDefault="00BF25B2" w:rsidP="005D06B5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8040E">
        <w:rPr>
          <w:rFonts w:ascii="Tahoma" w:hAnsi="Tahoma" w:cs="Tahoma"/>
          <w:sz w:val="20"/>
          <w:szCs w:val="20"/>
        </w:rPr>
        <w:t>Olahraga</w:t>
      </w:r>
      <w:proofErr w:type="spellEnd"/>
    </w:p>
    <w:p w:rsidR="00BF25B2" w:rsidRDefault="00BF25B2" w:rsidP="00292157">
      <w:pPr>
        <w:rPr>
          <w:rFonts w:ascii="Tahoma" w:hAnsi="Tahoma" w:cs="Tahoma"/>
          <w:sz w:val="20"/>
          <w:szCs w:val="20"/>
        </w:rPr>
      </w:pPr>
    </w:p>
    <w:p w:rsidR="00BF25B2" w:rsidRDefault="00532B00" w:rsidP="007C6BA3">
      <w:pPr>
        <w:pStyle w:val="ListParagraph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-6350</wp:posOffset>
                </wp:positionV>
                <wp:extent cx="1841500" cy="287655"/>
                <wp:effectExtent l="6350" t="13970" r="9525" b="1270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Default="00BF25B2" w:rsidP="007C6BA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Prestasi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Akademik</w:t>
                            </w:r>
                            <w:proofErr w:type="spellEnd"/>
                          </w:p>
                          <w:p w:rsidR="00BF25B2" w:rsidRPr="008A5C20" w:rsidRDefault="00BF25B2" w:rsidP="007C6BA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-.15pt;margin-top:-.5pt;width:145pt;height:22.6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" fillcolor="#272727" strokecolor="#272727">
                <v:textbox inset="0,0,0,0">
                  <w:txbxContent>
                    <w:p w:rsidR="00BF25B2" w:rsidRDefault="00BF25B2" w:rsidP="007C6BA3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Prestasi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Akademik</w:t>
                      </w:r>
                      <w:proofErr w:type="spellEnd"/>
                    </w:p>
                    <w:p w:rsidR="00BF25B2" w:rsidRPr="008A5C20" w:rsidRDefault="00BF25B2" w:rsidP="007C6BA3"/>
                  </w:txbxContent>
                </v:textbox>
              </v:shape>
            </w:pict>
          </mc:Fallback>
        </mc:AlternateContent>
      </w:r>
    </w:p>
    <w:p w:rsidR="00BF25B2" w:rsidRDefault="00532B00" w:rsidP="00B67C70">
      <w:pPr>
        <w:tabs>
          <w:tab w:val="left" w:pos="340"/>
        </w:tabs>
        <w:ind w:left="340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99695</wp:posOffset>
                </wp:positionV>
                <wp:extent cx="4511675" cy="0"/>
                <wp:effectExtent l="47625" t="44450" r="41275" b="41275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76327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4E67E" id="Lin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pt,7.85pt" to="494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" strokecolor="#272727" strokeweight="6.01pt">
                <v:stroke joinstyle="miter"/>
              </v:line>
            </w:pict>
          </mc:Fallback>
        </mc:AlternateContent>
      </w:r>
    </w:p>
    <w:p w:rsidR="00BF25B2" w:rsidRDefault="00BF25B2" w:rsidP="00B67C70">
      <w:pPr>
        <w:tabs>
          <w:tab w:val="left" w:pos="340"/>
        </w:tabs>
        <w:ind w:left="340"/>
        <w:rPr>
          <w:rFonts w:ascii="Tahoma" w:hAnsi="Tahoma" w:cs="Tahoma"/>
          <w:sz w:val="20"/>
          <w:szCs w:val="20"/>
        </w:rPr>
      </w:pPr>
    </w:p>
    <w:p w:rsidR="00BF25B2" w:rsidRDefault="00BF25B2" w:rsidP="007C6BA3">
      <w:pPr>
        <w:ind w:left="340"/>
        <w:rPr>
          <w:rFonts w:ascii="Tahoma" w:hAnsi="Tahoma" w:cs="Tahoma"/>
          <w:sz w:val="20"/>
          <w:szCs w:val="20"/>
        </w:rPr>
      </w:pPr>
    </w:p>
    <w:p w:rsidR="00BF25B2" w:rsidRDefault="00BF25B2" w:rsidP="008E3ECD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Pernah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Juara</w:t>
      </w:r>
      <w:proofErr w:type="spellEnd"/>
      <w:r>
        <w:rPr>
          <w:rFonts w:ascii="Tahoma" w:hAnsi="Tahoma" w:cs="Tahoma"/>
          <w:sz w:val="20"/>
          <w:szCs w:val="20"/>
        </w:rPr>
        <w:t xml:space="preserve"> 3 SD </w:t>
      </w:r>
      <w:proofErr w:type="spellStart"/>
      <w:r>
        <w:rPr>
          <w:rFonts w:ascii="Tahoma" w:hAnsi="Tahoma" w:cs="Tahoma"/>
          <w:sz w:val="20"/>
          <w:szCs w:val="20"/>
        </w:rPr>
        <w:t>Kelas</w:t>
      </w:r>
      <w:proofErr w:type="spellEnd"/>
      <w:r>
        <w:rPr>
          <w:rFonts w:ascii="Tahoma" w:hAnsi="Tahoma" w:cs="Tahoma"/>
          <w:sz w:val="20"/>
          <w:szCs w:val="20"/>
        </w:rPr>
        <w:t xml:space="preserve"> 6</w:t>
      </w:r>
    </w:p>
    <w:p w:rsidR="00BF25B2" w:rsidRDefault="00BF25B2" w:rsidP="008E3ECD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Pernah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Menjadi</w:t>
      </w:r>
      <w:proofErr w:type="spellEnd"/>
      <w:r>
        <w:rPr>
          <w:rFonts w:ascii="Tahoma" w:hAnsi="Tahoma" w:cs="Tahoma"/>
          <w:sz w:val="20"/>
          <w:szCs w:val="20"/>
        </w:rPr>
        <w:t xml:space="preserve"> Team </w:t>
      </w:r>
      <w:proofErr w:type="spellStart"/>
      <w:r>
        <w:rPr>
          <w:rFonts w:ascii="Tahoma" w:hAnsi="Tahoma" w:cs="Tahoma"/>
          <w:sz w:val="20"/>
          <w:szCs w:val="20"/>
        </w:rPr>
        <w:t>Peneliti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Ilmiah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Kelas</w:t>
      </w:r>
      <w:proofErr w:type="spellEnd"/>
      <w:r>
        <w:rPr>
          <w:rFonts w:ascii="Tahoma" w:hAnsi="Tahoma" w:cs="Tahoma"/>
          <w:sz w:val="20"/>
          <w:szCs w:val="20"/>
        </w:rPr>
        <w:t xml:space="preserve"> 2 SMP</w:t>
      </w:r>
    </w:p>
    <w:p w:rsidR="00BF25B2" w:rsidRDefault="00BF25B2" w:rsidP="008E3ECD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Pernah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Menjadi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Peserta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perbandingan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siswa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untuk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pelajar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muda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kelas</w:t>
      </w:r>
      <w:proofErr w:type="spellEnd"/>
      <w:r>
        <w:rPr>
          <w:rFonts w:ascii="Tahoma" w:hAnsi="Tahoma" w:cs="Tahoma"/>
          <w:sz w:val="20"/>
          <w:szCs w:val="20"/>
        </w:rPr>
        <w:t xml:space="preserve"> 3 SMP</w:t>
      </w:r>
    </w:p>
    <w:p w:rsidR="00BF25B2" w:rsidRDefault="00BF25B2" w:rsidP="008E3ECD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Mengikuti</w:t>
      </w:r>
      <w:proofErr w:type="spellEnd"/>
      <w:r>
        <w:rPr>
          <w:rFonts w:ascii="Tahoma" w:hAnsi="Tahoma" w:cs="Tahoma"/>
          <w:sz w:val="20"/>
          <w:szCs w:val="20"/>
        </w:rPr>
        <w:t xml:space="preserve"> Program </w:t>
      </w:r>
      <w:proofErr w:type="spellStart"/>
      <w:r>
        <w:rPr>
          <w:rFonts w:ascii="Tahoma" w:hAnsi="Tahoma" w:cs="Tahoma"/>
          <w:sz w:val="20"/>
          <w:szCs w:val="20"/>
        </w:rPr>
        <w:t>Pembelajaran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Kursus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Komputer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Internasional</w:t>
      </w:r>
      <w:proofErr w:type="spellEnd"/>
      <w:r>
        <w:rPr>
          <w:rFonts w:ascii="Tahoma" w:hAnsi="Tahoma" w:cs="Tahoma"/>
          <w:sz w:val="20"/>
          <w:szCs w:val="20"/>
        </w:rPr>
        <w:t xml:space="preserve"> Tingkat </w:t>
      </w:r>
      <w:proofErr w:type="spellStart"/>
      <w:r>
        <w:rPr>
          <w:rFonts w:ascii="Tahoma" w:hAnsi="Tahoma" w:cs="Tahoma"/>
          <w:sz w:val="20"/>
          <w:szCs w:val="20"/>
        </w:rPr>
        <w:t>pemula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pada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kelas</w:t>
      </w:r>
      <w:proofErr w:type="spellEnd"/>
      <w:r>
        <w:rPr>
          <w:rFonts w:ascii="Tahoma" w:hAnsi="Tahoma" w:cs="Tahoma"/>
          <w:sz w:val="20"/>
          <w:szCs w:val="20"/>
        </w:rPr>
        <w:t xml:space="preserve"> 1 SMA</w:t>
      </w:r>
    </w:p>
    <w:p w:rsidR="00BF25B2" w:rsidRDefault="00BF25B2" w:rsidP="008E3ECD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Mengikuti</w:t>
      </w:r>
      <w:proofErr w:type="spellEnd"/>
      <w:r>
        <w:rPr>
          <w:rFonts w:ascii="Tahoma" w:hAnsi="Tahoma" w:cs="Tahoma"/>
          <w:sz w:val="20"/>
          <w:szCs w:val="20"/>
        </w:rPr>
        <w:t xml:space="preserve"> Program </w:t>
      </w:r>
      <w:proofErr w:type="spellStart"/>
      <w:r>
        <w:rPr>
          <w:rFonts w:ascii="Tahoma" w:hAnsi="Tahoma" w:cs="Tahoma"/>
          <w:sz w:val="20"/>
          <w:szCs w:val="20"/>
        </w:rPr>
        <w:t>Pembelajaran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Kursus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Komputer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Internasional</w:t>
      </w:r>
      <w:proofErr w:type="spellEnd"/>
      <w:r>
        <w:rPr>
          <w:rFonts w:ascii="Tahoma" w:hAnsi="Tahoma" w:cs="Tahoma"/>
          <w:sz w:val="20"/>
          <w:szCs w:val="20"/>
        </w:rPr>
        <w:t xml:space="preserve"> Tingkat </w:t>
      </w:r>
      <w:proofErr w:type="spellStart"/>
      <w:r>
        <w:rPr>
          <w:rFonts w:ascii="Tahoma" w:hAnsi="Tahoma" w:cs="Tahoma"/>
          <w:sz w:val="20"/>
          <w:szCs w:val="20"/>
        </w:rPr>
        <w:t>lanjut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pada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kelas</w:t>
      </w:r>
      <w:proofErr w:type="spellEnd"/>
      <w:r>
        <w:rPr>
          <w:rFonts w:ascii="Tahoma" w:hAnsi="Tahoma" w:cs="Tahoma"/>
          <w:sz w:val="20"/>
          <w:szCs w:val="20"/>
        </w:rPr>
        <w:t xml:space="preserve"> 2 SMA</w:t>
      </w:r>
    </w:p>
    <w:p w:rsidR="00BF25B2" w:rsidRDefault="00BF25B2" w:rsidP="008E3ECD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Membuat</w:t>
      </w:r>
      <w:proofErr w:type="spellEnd"/>
      <w:r>
        <w:rPr>
          <w:rFonts w:ascii="Tahoma" w:hAnsi="Tahoma" w:cs="Tahoma"/>
          <w:sz w:val="20"/>
          <w:szCs w:val="20"/>
        </w:rPr>
        <w:t xml:space="preserve"> Smart Board </w:t>
      </w:r>
      <w:proofErr w:type="spellStart"/>
      <w:r>
        <w:rPr>
          <w:rFonts w:ascii="Tahoma" w:hAnsi="Tahoma" w:cs="Tahoma"/>
          <w:sz w:val="20"/>
          <w:szCs w:val="20"/>
        </w:rPr>
        <w:t>Pada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Kuliah</w:t>
      </w:r>
      <w:proofErr w:type="spellEnd"/>
      <w:r>
        <w:rPr>
          <w:rFonts w:ascii="Tahoma" w:hAnsi="Tahoma" w:cs="Tahoma"/>
          <w:sz w:val="20"/>
          <w:szCs w:val="20"/>
        </w:rPr>
        <w:t xml:space="preserve"> Semester 3</w:t>
      </w:r>
    </w:p>
    <w:p w:rsidR="00BF25B2" w:rsidRDefault="00BF25B2" w:rsidP="008E3ECD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Membuat</w:t>
      </w:r>
      <w:proofErr w:type="spellEnd"/>
      <w:r>
        <w:rPr>
          <w:rFonts w:ascii="Tahoma" w:hAnsi="Tahoma" w:cs="Tahoma"/>
          <w:sz w:val="20"/>
          <w:szCs w:val="20"/>
        </w:rPr>
        <w:t xml:space="preserve"> Robot </w:t>
      </w:r>
      <w:proofErr w:type="spellStart"/>
      <w:r>
        <w:rPr>
          <w:rFonts w:ascii="Tahoma" w:hAnsi="Tahoma" w:cs="Tahoma"/>
          <w:sz w:val="20"/>
          <w:szCs w:val="20"/>
        </w:rPr>
        <w:t>bagian</w:t>
      </w:r>
      <w:proofErr w:type="spellEnd"/>
      <w:r>
        <w:rPr>
          <w:rFonts w:ascii="Tahoma" w:hAnsi="Tahoma" w:cs="Tahoma"/>
          <w:sz w:val="20"/>
          <w:szCs w:val="20"/>
        </w:rPr>
        <w:t xml:space="preserve"> Programmer </w:t>
      </w:r>
      <w:proofErr w:type="spellStart"/>
      <w:r>
        <w:rPr>
          <w:rFonts w:ascii="Tahoma" w:hAnsi="Tahoma" w:cs="Tahoma"/>
          <w:sz w:val="20"/>
          <w:szCs w:val="20"/>
        </w:rPr>
        <w:t>Pada</w:t>
      </w:r>
      <w:proofErr w:type="spellEnd"/>
      <w:r>
        <w:rPr>
          <w:rFonts w:ascii="Tahoma" w:hAnsi="Tahoma" w:cs="Tahoma"/>
          <w:sz w:val="20"/>
          <w:szCs w:val="20"/>
        </w:rPr>
        <w:t xml:space="preserve"> Semester 4</w:t>
      </w:r>
    </w:p>
    <w:p w:rsidR="00BF25B2" w:rsidRPr="007C6BA3" w:rsidRDefault="00BF25B2" w:rsidP="008E3ECD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Membuat</w:t>
      </w:r>
      <w:proofErr w:type="spellEnd"/>
      <w:r>
        <w:rPr>
          <w:rFonts w:ascii="Tahoma" w:hAnsi="Tahoma" w:cs="Tahoma"/>
          <w:sz w:val="20"/>
          <w:szCs w:val="20"/>
        </w:rPr>
        <w:t xml:space="preserve"> Program Barcode </w:t>
      </w:r>
      <w:proofErr w:type="spellStart"/>
      <w:r>
        <w:rPr>
          <w:rFonts w:ascii="Tahoma" w:hAnsi="Tahoma" w:cs="Tahoma"/>
          <w:sz w:val="20"/>
          <w:szCs w:val="20"/>
        </w:rPr>
        <w:t>Pada</w:t>
      </w:r>
      <w:proofErr w:type="spellEnd"/>
      <w:r>
        <w:rPr>
          <w:rFonts w:ascii="Tahoma" w:hAnsi="Tahoma" w:cs="Tahoma"/>
          <w:sz w:val="20"/>
          <w:szCs w:val="20"/>
        </w:rPr>
        <w:t xml:space="preserve"> Semester 6</w:t>
      </w:r>
    </w:p>
    <w:p w:rsidR="00BF25B2" w:rsidRPr="00955733" w:rsidRDefault="00BF25B2" w:rsidP="00BD4990">
      <w:pPr>
        <w:tabs>
          <w:tab w:val="left" w:pos="340"/>
        </w:tabs>
        <w:rPr>
          <w:rFonts w:ascii="Tahoma" w:hAnsi="Tahoma" w:cs="Tahoma"/>
          <w:sz w:val="20"/>
          <w:szCs w:val="20"/>
        </w:rPr>
      </w:pPr>
    </w:p>
    <w:p w:rsidR="00BF25B2" w:rsidRPr="00955733" w:rsidRDefault="00532B00">
      <w:pPr>
        <w:jc w:val="both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118110</wp:posOffset>
                </wp:positionV>
                <wp:extent cx="1841500" cy="287655"/>
                <wp:effectExtent l="6350" t="10160" r="9525" b="6985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B2" w:rsidRDefault="00BF25B2" w:rsidP="008A5C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Portofolio</w:t>
                            </w:r>
                            <w:proofErr w:type="spellEnd"/>
                          </w:p>
                          <w:p w:rsidR="00BF25B2" w:rsidRPr="008A5C20" w:rsidRDefault="00BF25B2" w:rsidP="008A5C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left:0;text-align:left;margin-left:-.15pt;margin-top:9.3pt;width:145pt;height:22.6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" fillcolor="#272727" strokecolor="#272727">
                <v:textbox inset="0,0,0,0">
                  <w:txbxContent>
                    <w:p w:rsidR="00BF25B2" w:rsidRDefault="00BF25B2" w:rsidP="008A5C20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Portofolio</w:t>
                      </w:r>
                      <w:proofErr w:type="spellEnd"/>
                    </w:p>
                    <w:p w:rsidR="00BF25B2" w:rsidRPr="008A5C20" w:rsidRDefault="00BF25B2" w:rsidP="008A5C20"/>
                  </w:txbxContent>
                </v:textbox>
              </v:shape>
            </w:pict>
          </mc:Fallback>
        </mc:AlternateContent>
      </w:r>
    </w:p>
    <w:p w:rsidR="00BF25B2" w:rsidRDefault="00BF25B2">
      <w:pPr>
        <w:tabs>
          <w:tab w:val="right" w:pos="9923"/>
        </w:tabs>
        <w:rPr>
          <w:rFonts w:ascii="Tahoma" w:hAnsi="Tahoma" w:cs="Tahoma"/>
          <w:sz w:val="20"/>
          <w:szCs w:val="20"/>
        </w:rPr>
      </w:pPr>
    </w:p>
    <w:p w:rsidR="00BF25B2" w:rsidRDefault="00532B00">
      <w:pPr>
        <w:tabs>
          <w:tab w:val="right" w:pos="9923"/>
        </w:tabs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70485</wp:posOffset>
                </wp:positionV>
                <wp:extent cx="4511675" cy="0"/>
                <wp:effectExtent l="47625" t="40640" r="41275" b="4508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76327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1A2EC" id="Line 2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pt,5.55pt" to="494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" strokecolor="#272727" strokeweight="6.01pt">
                <v:stroke joinstyle="miter"/>
              </v:line>
            </w:pict>
          </mc:Fallback>
        </mc:AlternateContent>
      </w:r>
    </w:p>
    <w:p w:rsidR="00BF25B2" w:rsidRDefault="00BF25B2" w:rsidP="00EC4C02">
      <w:pPr>
        <w:rPr>
          <w:rFonts w:ascii="Tahoma" w:hAnsi="Tahoma" w:cs="Tahoma"/>
          <w:b/>
          <w:bCs/>
        </w:rPr>
      </w:pPr>
    </w:p>
    <w:p w:rsidR="00BF25B2" w:rsidRDefault="003C605B" w:rsidP="00E94BBF">
      <w:pPr>
        <w:numPr>
          <w:ilvl w:val="0"/>
          <w:numId w:val="13"/>
        </w:numPr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Menjadi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Peserta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Praktek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Kerja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Industri</w:t>
      </w:r>
      <w:proofErr w:type="spellEnd"/>
      <w:r>
        <w:rPr>
          <w:rFonts w:ascii="Tahoma" w:hAnsi="Tahoma" w:cs="Tahoma"/>
          <w:sz w:val="20"/>
          <w:szCs w:val="20"/>
        </w:rPr>
        <w:t xml:space="preserve"> di CV. </w:t>
      </w:r>
      <w:proofErr w:type="spellStart"/>
      <w:r>
        <w:rPr>
          <w:rFonts w:ascii="Tahoma" w:hAnsi="Tahoma" w:cs="Tahoma"/>
          <w:sz w:val="20"/>
          <w:szCs w:val="20"/>
        </w:rPr>
        <w:t>Birrru</w:t>
      </w:r>
      <w:proofErr w:type="spellEnd"/>
      <w:r>
        <w:rPr>
          <w:rFonts w:ascii="Tahoma" w:hAnsi="Tahoma" w:cs="Tahoma"/>
          <w:sz w:val="20"/>
          <w:szCs w:val="20"/>
        </w:rPr>
        <w:t xml:space="preserve"> Media, Cirebon</w:t>
      </w:r>
    </w:p>
    <w:p w:rsidR="00BF25B2" w:rsidRDefault="00BF25B2" w:rsidP="00E94BBF">
      <w:pPr>
        <w:ind w:left="360"/>
        <w:rPr>
          <w:rFonts w:ascii="Tahoma" w:hAnsi="Tahoma" w:cs="Tahoma"/>
          <w:b/>
          <w:bCs/>
        </w:rPr>
      </w:pPr>
    </w:p>
    <w:sectPr w:rsidR="00BF25B2" w:rsidSect="00944325">
      <w:footerReference w:type="default" r:id="rId8"/>
      <w:footnotePr>
        <w:pos w:val="beneathText"/>
      </w:footnotePr>
      <w:pgSz w:w="11909" w:h="16834" w:code="9"/>
      <w:pgMar w:top="1138" w:right="1138" w:bottom="85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9AA" w:rsidRDefault="009259AA" w:rsidP="00BB5C81">
      <w:r>
        <w:separator/>
      </w:r>
    </w:p>
  </w:endnote>
  <w:endnote w:type="continuationSeparator" w:id="0">
    <w:p w:rsidR="009259AA" w:rsidRDefault="009259AA" w:rsidP="00BB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ECD" w:rsidRPr="008E3ECD" w:rsidRDefault="00532B00" w:rsidP="008E3ECD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-5715</wp:posOffset>
              </wp:positionV>
              <wp:extent cx="5953125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3D7C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65pt;margin-top:-.45pt;width:468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f4Hg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"/>
          </w:pict>
        </mc:Fallback>
      </mc:AlternateContent>
    </w:r>
    <w:r w:rsidR="008E3ECD" w:rsidRPr="008E3ECD">
      <w:rPr>
        <w:rFonts w:ascii="Calibri" w:hAnsi="Calibri"/>
        <w:sz w:val="20"/>
        <w:szCs w:val="20"/>
        <w:lang w:val="id-ID"/>
      </w:rPr>
      <w:t>CV Mahasiswa Program Praktek Industri (PPI) | D3 Teknik Informatika | POLINDRA</w:t>
    </w:r>
    <w:r w:rsidR="008E3ECD" w:rsidRPr="008E3ECD">
      <w:rPr>
        <w:rFonts w:ascii="Calibri" w:hAnsi="Calibri"/>
        <w:sz w:val="20"/>
        <w:szCs w:val="20"/>
        <w:lang w:val="id-ID"/>
      </w:rPr>
      <w:tab/>
    </w:r>
    <w:r w:rsidR="008E3ECD" w:rsidRPr="008E3ECD">
      <w:rPr>
        <w:rFonts w:ascii="Calibri" w:hAnsi="Calibri"/>
        <w:sz w:val="20"/>
        <w:szCs w:val="20"/>
      </w:rPr>
      <w:t xml:space="preserve">Page </w:t>
    </w:r>
    <w:r w:rsidR="008E3ECD" w:rsidRPr="008E3ECD">
      <w:rPr>
        <w:rFonts w:ascii="Calibri" w:hAnsi="Calibri"/>
        <w:b/>
        <w:bCs/>
        <w:sz w:val="20"/>
        <w:szCs w:val="20"/>
      </w:rPr>
      <w:fldChar w:fldCharType="begin"/>
    </w:r>
    <w:r w:rsidR="008E3ECD" w:rsidRPr="008E3ECD">
      <w:rPr>
        <w:rFonts w:ascii="Calibri" w:hAnsi="Calibri"/>
        <w:b/>
        <w:bCs/>
        <w:sz w:val="20"/>
        <w:szCs w:val="20"/>
      </w:rPr>
      <w:instrText xml:space="preserve"> PAGE </w:instrText>
    </w:r>
    <w:r w:rsidR="008E3ECD" w:rsidRPr="008E3ECD">
      <w:rPr>
        <w:rFonts w:ascii="Calibri" w:hAnsi="Calibri"/>
        <w:b/>
        <w:bCs/>
        <w:sz w:val="20"/>
        <w:szCs w:val="20"/>
      </w:rPr>
      <w:fldChar w:fldCharType="separate"/>
    </w:r>
    <w:r w:rsidR="00CB0BC7">
      <w:rPr>
        <w:rFonts w:ascii="Calibri" w:hAnsi="Calibri"/>
        <w:b/>
        <w:bCs/>
        <w:noProof/>
        <w:sz w:val="20"/>
        <w:szCs w:val="20"/>
      </w:rPr>
      <w:t>2</w:t>
    </w:r>
    <w:r w:rsidR="008E3ECD" w:rsidRPr="008E3ECD">
      <w:rPr>
        <w:rFonts w:ascii="Calibri" w:hAnsi="Calibri"/>
        <w:b/>
        <w:bCs/>
        <w:sz w:val="20"/>
        <w:szCs w:val="20"/>
      </w:rPr>
      <w:fldChar w:fldCharType="end"/>
    </w:r>
    <w:r w:rsidR="008E3ECD" w:rsidRPr="008E3ECD">
      <w:rPr>
        <w:rFonts w:ascii="Calibri" w:hAnsi="Calibri"/>
        <w:sz w:val="20"/>
        <w:szCs w:val="20"/>
      </w:rPr>
      <w:t xml:space="preserve"> of </w:t>
    </w:r>
    <w:r w:rsidR="008E3ECD" w:rsidRPr="008E3ECD">
      <w:rPr>
        <w:rFonts w:ascii="Calibri" w:hAnsi="Calibri"/>
        <w:b/>
        <w:bCs/>
        <w:sz w:val="20"/>
        <w:szCs w:val="20"/>
      </w:rPr>
      <w:fldChar w:fldCharType="begin"/>
    </w:r>
    <w:r w:rsidR="008E3ECD" w:rsidRPr="008E3ECD">
      <w:rPr>
        <w:rFonts w:ascii="Calibri" w:hAnsi="Calibri"/>
        <w:b/>
        <w:bCs/>
        <w:sz w:val="20"/>
        <w:szCs w:val="20"/>
      </w:rPr>
      <w:instrText xml:space="preserve"> NUMPAGES  </w:instrText>
    </w:r>
    <w:r w:rsidR="008E3ECD" w:rsidRPr="008E3ECD">
      <w:rPr>
        <w:rFonts w:ascii="Calibri" w:hAnsi="Calibri"/>
        <w:b/>
        <w:bCs/>
        <w:sz w:val="20"/>
        <w:szCs w:val="20"/>
      </w:rPr>
      <w:fldChar w:fldCharType="separate"/>
    </w:r>
    <w:r w:rsidR="00CB0BC7">
      <w:rPr>
        <w:rFonts w:ascii="Calibri" w:hAnsi="Calibri"/>
        <w:b/>
        <w:bCs/>
        <w:noProof/>
        <w:sz w:val="20"/>
        <w:szCs w:val="20"/>
      </w:rPr>
      <w:t>2</w:t>
    </w:r>
    <w:r w:rsidR="008E3ECD" w:rsidRPr="008E3ECD">
      <w:rPr>
        <w:rFonts w:ascii="Calibri" w:hAnsi="Calibri"/>
        <w:b/>
        <w:bCs/>
        <w:sz w:val="20"/>
        <w:szCs w:val="20"/>
      </w:rPr>
      <w:fldChar w:fldCharType="end"/>
    </w:r>
  </w:p>
  <w:p w:rsidR="008E3ECD" w:rsidRDefault="008E3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9AA" w:rsidRDefault="009259AA" w:rsidP="00BB5C81">
      <w:r>
        <w:separator/>
      </w:r>
    </w:p>
  </w:footnote>
  <w:footnote w:type="continuationSeparator" w:id="0">
    <w:p w:rsidR="009259AA" w:rsidRDefault="009259AA" w:rsidP="00BB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  <w:sz w:val="18"/>
        <w:szCs w:val="18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ahoma" w:hAnsi="Tahoma" w:cs="Tahoma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  <w:sz w:val="18"/>
        <w:szCs w:val="18"/>
      </w:rPr>
    </w:lvl>
  </w:abstractNum>
  <w:abstractNum w:abstractNumId="5" w15:restartNumberingAfterBreak="0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8" w15:restartNumberingAfterBreak="0">
    <w:nsid w:val="0F6A16C3"/>
    <w:multiLevelType w:val="hybridMultilevel"/>
    <w:tmpl w:val="B36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FEB51A3"/>
    <w:multiLevelType w:val="hybridMultilevel"/>
    <w:tmpl w:val="AD62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0FA527E">
      <w:numFmt w:val="bullet"/>
      <w:lvlText w:val="·"/>
      <w:lvlJc w:val="left"/>
      <w:pPr>
        <w:ind w:left="1440" w:hanging="360"/>
      </w:pPr>
      <w:rPr>
        <w:rFonts w:ascii="Tahoma" w:eastAsia="Times New Roman" w:hAnsi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084919"/>
    <w:multiLevelType w:val="hybridMultilevel"/>
    <w:tmpl w:val="2F2AC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2B1757"/>
    <w:multiLevelType w:val="hybridMultilevel"/>
    <w:tmpl w:val="5394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B16012"/>
    <w:multiLevelType w:val="hybridMultilevel"/>
    <w:tmpl w:val="B55A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13C01"/>
    <w:multiLevelType w:val="hybridMultilevel"/>
    <w:tmpl w:val="49D25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1AF2150"/>
    <w:multiLevelType w:val="hybridMultilevel"/>
    <w:tmpl w:val="516C0E3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D254FE4"/>
    <w:multiLevelType w:val="hybridMultilevel"/>
    <w:tmpl w:val="4E0E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DA180F"/>
    <w:multiLevelType w:val="hybridMultilevel"/>
    <w:tmpl w:val="470A9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BA6ED3"/>
    <w:multiLevelType w:val="hybridMultilevel"/>
    <w:tmpl w:val="A69C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194E1E"/>
    <w:multiLevelType w:val="hybridMultilevel"/>
    <w:tmpl w:val="ADFE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13"/>
  </w:num>
  <w:num w:numId="16">
    <w:abstractNumId w:val="16"/>
  </w:num>
  <w:num w:numId="17">
    <w:abstractNumId w:val="12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58"/>
    <w:rsid w:val="00010A07"/>
    <w:rsid w:val="00012E80"/>
    <w:rsid w:val="0001591A"/>
    <w:rsid w:val="00020B15"/>
    <w:rsid w:val="00033326"/>
    <w:rsid w:val="00042531"/>
    <w:rsid w:val="0006430A"/>
    <w:rsid w:val="00070EBE"/>
    <w:rsid w:val="00077074"/>
    <w:rsid w:val="0008095D"/>
    <w:rsid w:val="000842C4"/>
    <w:rsid w:val="00095616"/>
    <w:rsid w:val="000A3D73"/>
    <w:rsid w:val="000A3F63"/>
    <w:rsid w:val="000A7B72"/>
    <w:rsid w:val="000B51DA"/>
    <w:rsid w:val="000B525F"/>
    <w:rsid w:val="000B7340"/>
    <w:rsid w:val="000B776C"/>
    <w:rsid w:val="000C5E47"/>
    <w:rsid w:val="000C6274"/>
    <w:rsid w:val="000D173D"/>
    <w:rsid w:val="000D4EF0"/>
    <w:rsid w:val="000E0990"/>
    <w:rsid w:val="000E0F16"/>
    <w:rsid w:val="000E3266"/>
    <w:rsid w:val="000E518B"/>
    <w:rsid w:val="000E7B6A"/>
    <w:rsid w:val="000E7EA4"/>
    <w:rsid w:val="000F1A13"/>
    <w:rsid w:val="000F318E"/>
    <w:rsid w:val="0011346C"/>
    <w:rsid w:val="0012359F"/>
    <w:rsid w:val="00123EB8"/>
    <w:rsid w:val="001271C5"/>
    <w:rsid w:val="00133F67"/>
    <w:rsid w:val="00134F84"/>
    <w:rsid w:val="0013590F"/>
    <w:rsid w:val="0014024D"/>
    <w:rsid w:val="001412C3"/>
    <w:rsid w:val="00141AAA"/>
    <w:rsid w:val="00143153"/>
    <w:rsid w:val="00191EA2"/>
    <w:rsid w:val="00195B2C"/>
    <w:rsid w:val="001C407C"/>
    <w:rsid w:val="001D7EDD"/>
    <w:rsid w:val="001E3FE8"/>
    <w:rsid w:val="00220D45"/>
    <w:rsid w:val="00221B3A"/>
    <w:rsid w:val="00223852"/>
    <w:rsid w:val="0023215E"/>
    <w:rsid w:val="002322DC"/>
    <w:rsid w:val="00235D7B"/>
    <w:rsid w:val="002435A3"/>
    <w:rsid w:val="002472FD"/>
    <w:rsid w:val="00252374"/>
    <w:rsid w:val="002744E4"/>
    <w:rsid w:val="0027662C"/>
    <w:rsid w:val="00291351"/>
    <w:rsid w:val="00292157"/>
    <w:rsid w:val="00295A50"/>
    <w:rsid w:val="002B071F"/>
    <w:rsid w:val="002B5B7C"/>
    <w:rsid w:val="002B6448"/>
    <w:rsid w:val="002C0DCC"/>
    <w:rsid w:val="002C4536"/>
    <w:rsid w:val="002C7CB3"/>
    <w:rsid w:val="002D3078"/>
    <w:rsid w:val="002D3155"/>
    <w:rsid w:val="002D5EF9"/>
    <w:rsid w:val="002E6762"/>
    <w:rsid w:val="002F1D77"/>
    <w:rsid w:val="002F230B"/>
    <w:rsid w:val="002F5000"/>
    <w:rsid w:val="002F57D4"/>
    <w:rsid w:val="00300BEC"/>
    <w:rsid w:val="0030117E"/>
    <w:rsid w:val="00303D7C"/>
    <w:rsid w:val="00307BC2"/>
    <w:rsid w:val="00311AC4"/>
    <w:rsid w:val="00317DE9"/>
    <w:rsid w:val="0032308B"/>
    <w:rsid w:val="003252FE"/>
    <w:rsid w:val="00332BB3"/>
    <w:rsid w:val="00332D7C"/>
    <w:rsid w:val="00335B91"/>
    <w:rsid w:val="00337B06"/>
    <w:rsid w:val="00346032"/>
    <w:rsid w:val="00351701"/>
    <w:rsid w:val="003538B2"/>
    <w:rsid w:val="00356CB6"/>
    <w:rsid w:val="003608D4"/>
    <w:rsid w:val="00363BCE"/>
    <w:rsid w:val="00366BE0"/>
    <w:rsid w:val="00372C0A"/>
    <w:rsid w:val="003741B1"/>
    <w:rsid w:val="003750BA"/>
    <w:rsid w:val="00375E10"/>
    <w:rsid w:val="00386B6C"/>
    <w:rsid w:val="00386EC9"/>
    <w:rsid w:val="00395C46"/>
    <w:rsid w:val="003A3D92"/>
    <w:rsid w:val="003A515F"/>
    <w:rsid w:val="003B6BE1"/>
    <w:rsid w:val="003C0B42"/>
    <w:rsid w:val="003C19B9"/>
    <w:rsid w:val="003C2635"/>
    <w:rsid w:val="003C340D"/>
    <w:rsid w:val="003C605B"/>
    <w:rsid w:val="003D1A01"/>
    <w:rsid w:val="003D32EE"/>
    <w:rsid w:val="003D786B"/>
    <w:rsid w:val="003F78A9"/>
    <w:rsid w:val="003F797C"/>
    <w:rsid w:val="0040183A"/>
    <w:rsid w:val="00417502"/>
    <w:rsid w:val="00426B7F"/>
    <w:rsid w:val="0043386D"/>
    <w:rsid w:val="00440FC6"/>
    <w:rsid w:val="004429BE"/>
    <w:rsid w:val="00443738"/>
    <w:rsid w:val="00453683"/>
    <w:rsid w:val="004725A5"/>
    <w:rsid w:val="004840AE"/>
    <w:rsid w:val="0048486D"/>
    <w:rsid w:val="00493592"/>
    <w:rsid w:val="00496E04"/>
    <w:rsid w:val="004A07D1"/>
    <w:rsid w:val="004A4E63"/>
    <w:rsid w:val="004C0E4F"/>
    <w:rsid w:val="004D3226"/>
    <w:rsid w:val="004D57B2"/>
    <w:rsid w:val="004E259C"/>
    <w:rsid w:val="004E4131"/>
    <w:rsid w:val="004F537B"/>
    <w:rsid w:val="00505745"/>
    <w:rsid w:val="005168DF"/>
    <w:rsid w:val="00516DBE"/>
    <w:rsid w:val="00527EA1"/>
    <w:rsid w:val="00530A62"/>
    <w:rsid w:val="00531635"/>
    <w:rsid w:val="00532B00"/>
    <w:rsid w:val="00533CE4"/>
    <w:rsid w:val="00537F6F"/>
    <w:rsid w:val="0054101F"/>
    <w:rsid w:val="005449FE"/>
    <w:rsid w:val="00551BEC"/>
    <w:rsid w:val="005522E7"/>
    <w:rsid w:val="00554058"/>
    <w:rsid w:val="005574D9"/>
    <w:rsid w:val="005619D2"/>
    <w:rsid w:val="00564634"/>
    <w:rsid w:val="0056549A"/>
    <w:rsid w:val="00575729"/>
    <w:rsid w:val="00584790"/>
    <w:rsid w:val="005A1B1F"/>
    <w:rsid w:val="005B2FBD"/>
    <w:rsid w:val="005B3826"/>
    <w:rsid w:val="005B3A96"/>
    <w:rsid w:val="005C07C5"/>
    <w:rsid w:val="005C1DE9"/>
    <w:rsid w:val="005C3CCF"/>
    <w:rsid w:val="005C437E"/>
    <w:rsid w:val="005C4AD4"/>
    <w:rsid w:val="005C691F"/>
    <w:rsid w:val="005D06B5"/>
    <w:rsid w:val="005D24E9"/>
    <w:rsid w:val="005D4AC2"/>
    <w:rsid w:val="005E24CA"/>
    <w:rsid w:val="005F3CF5"/>
    <w:rsid w:val="0060202B"/>
    <w:rsid w:val="00602423"/>
    <w:rsid w:val="00612D29"/>
    <w:rsid w:val="006139AB"/>
    <w:rsid w:val="0063614E"/>
    <w:rsid w:val="0063792D"/>
    <w:rsid w:val="0064738F"/>
    <w:rsid w:val="006612A6"/>
    <w:rsid w:val="0067727E"/>
    <w:rsid w:val="00682F3C"/>
    <w:rsid w:val="00685C2F"/>
    <w:rsid w:val="00686E40"/>
    <w:rsid w:val="0069582E"/>
    <w:rsid w:val="006A2924"/>
    <w:rsid w:val="006B1BA3"/>
    <w:rsid w:val="006C4CAD"/>
    <w:rsid w:val="006E3B8F"/>
    <w:rsid w:val="006E66E2"/>
    <w:rsid w:val="006F0163"/>
    <w:rsid w:val="00702349"/>
    <w:rsid w:val="0070393B"/>
    <w:rsid w:val="007159DD"/>
    <w:rsid w:val="00721F18"/>
    <w:rsid w:val="007255D9"/>
    <w:rsid w:val="00731ACC"/>
    <w:rsid w:val="00734102"/>
    <w:rsid w:val="00736E24"/>
    <w:rsid w:val="007370F8"/>
    <w:rsid w:val="00742E7C"/>
    <w:rsid w:val="00744488"/>
    <w:rsid w:val="007500C0"/>
    <w:rsid w:val="00751141"/>
    <w:rsid w:val="0075682A"/>
    <w:rsid w:val="00763284"/>
    <w:rsid w:val="00781C85"/>
    <w:rsid w:val="00782772"/>
    <w:rsid w:val="00783AEF"/>
    <w:rsid w:val="00787385"/>
    <w:rsid w:val="00787915"/>
    <w:rsid w:val="007A1B57"/>
    <w:rsid w:val="007C0FAF"/>
    <w:rsid w:val="007C6BA3"/>
    <w:rsid w:val="007D702E"/>
    <w:rsid w:val="00800589"/>
    <w:rsid w:val="008012EB"/>
    <w:rsid w:val="0080191F"/>
    <w:rsid w:val="008078FD"/>
    <w:rsid w:val="008223BE"/>
    <w:rsid w:val="008255DE"/>
    <w:rsid w:val="00830250"/>
    <w:rsid w:val="00835637"/>
    <w:rsid w:val="00842F30"/>
    <w:rsid w:val="00861CED"/>
    <w:rsid w:val="00862BD8"/>
    <w:rsid w:val="00867FF8"/>
    <w:rsid w:val="008766BE"/>
    <w:rsid w:val="008843AA"/>
    <w:rsid w:val="008846F6"/>
    <w:rsid w:val="0089036B"/>
    <w:rsid w:val="00895FCA"/>
    <w:rsid w:val="008A49EF"/>
    <w:rsid w:val="008A5BEB"/>
    <w:rsid w:val="008A5C20"/>
    <w:rsid w:val="008A698B"/>
    <w:rsid w:val="008B1DED"/>
    <w:rsid w:val="008C3C33"/>
    <w:rsid w:val="008E1774"/>
    <w:rsid w:val="008E3ECD"/>
    <w:rsid w:val="008E53EE"/>
    <w:rsid w:val="008E767A"/>
    <w:rsid w:val="008F6693"/>
    <w:rsid w:val="0090061E"/>
    <w:rsid w:val="009011CB"/>
    <w:rsid w:val="009019F5"/>
    <w:rsid w:val="00901F3B"/>
    <w:rsid w:val="0090265C"/>
    <w:rsid w:val="009100FB"/>
    <w:rsid w:val="00911D27"/>
    <w:rsid w:val="00911E75"/>
    <w:rsid w:val="009259AA"/>
    <w:rsid w:val="00944325"/>
    <w:rsid w:val="00955733"/>
    <w:rsid w:val="00955ED7"/>
    <w:rsid w:val="00980F31"/>
    <w:rsid w:val="009958E4"/>
    <w:rsid w:val="009B1958"/>
    <w:rsid w:val="009B6E6B"/>
    <w:rsid w:val="009C0292"/>
    <w:rsid w:val="009C13CB"/>
    <w:rsid w:val="009C42C8"/>
    <w:rsid w:val="009C7317"/>
    <w:rsid w:val="009D0904"/>
    <w:rsid w:val="009D3DFA"/>
    <w:rsid w:val="009D741B"/>
    <w:rsid w:val="009E2F1D"/>
    <w:rsid w:val="009F53E8"/>
    <w:rsid w:val="00A04472"/>
    <w:rsid w:val="00A0515C"/>
    <w:rsid w:val="00A05705"/>
    <w:rsid w:val="00A10837"/>
    <w:rsid w:val="00A353E3"/>
    <w:rsid w:val="00A35A98"/>
    <w:rsid w:val="00A402FD"/>
    <w:rsid w:val="00A41532"/>
    <w:rsid w:val="00A43225"/>
    <w:rsid w:val="00A4480A"/>
    <w:rsid w:val="00A47CFF"/>
    <w:rsid w:val="00A51174"/>
    <w:rsid w:val="00A52CE9"/>
    <w:rsid w:val="00A56C63"/>
    <w:rsid w:val="00A66D3E"/>
    <w:rsid w:val="00A6781A"/>
    <w:rsid w:val="00A7114C"/>
    <w:rsid w:val="00A76FEC"/>
    <w:rsid w:val="00A85A0A"/>
    <w:rsid w:val="00A9325B"/>
    <w:rsid w:val="00A955F9"/>
    <w:rsid w:val="00AA169C"/>
    <w:rsid w:val="00AA37EC"/>
    <w:rsid w:val="00AA5DEE"/>
    <w:rsid w:val="00AB52E7"/>
    <w:rsid w:val="00AC20C2"/>
    <w:rsid w:val="00AD113E"/>
    <w:rsid w:val="00AD4C6C"/>
    <w:rsid w:val="00AE1DEF"/>
    <w:rsid w:val="00AF0FE9"/>
    <w:rsid w:val="00AF3355"/>
    <w:rsid w:val="00AF7F49"/>
    <w:rsid w:val="00B30D01"/>
    <w:rsid w:val="00B32F7F"/>
    <w:rsid w:val="00B43DF5"/>
    <w:rsid w:val="00B46005"/>
    <w:rsid w:val="00B51C91"/>
    <w:rsid w:val="00B54E81"/>
    <w:rsid w:val="00B63238"/>
    <w:rsid w:val="00B67C70"/>
    <w:rsid w:val="00B7010E"/>
    <w:rsid w:val="00B704A2"/>
    <w:rsid w:val="00B749CD"/>
    <w:rsid w:val="00B757EC"/>
    <w:rsid w:val="00B80C66"/>
    <w:rsid w:val="00B81D6F"/>
    <w:rsid w:val="00B92FDA"/>
    <w:rsid w:val="00B9544C"/>
    <w:rsid w:val="00BA37EB"/>
    <w:rsid w:val="00BA71A9"/>
    <w:rsid w:val="00BB5C81"/>
    <w:rsid w:val="00BC33D8"/>
    <w:rsid w:val="00BC691B"/>
    <w:rsid w:val="00BC6BCA"/>
    <w:rsid w:val="00BD4990"/>
    <w:rsid w:val="00BD5C14"/>
    <w:rsid w:val="00BD6864"/>
    <w:rsid w:val="00BD6BAD"/>
    <w:rsid w:val="00BE53A0"/>
    <w:rsid w:val="00BE6C06"/>
    <w:rsid w:val="00BF25B2"/>
    <w:rsid w:val="00BF3577"/>
    <w:rsid w:val="00BF638D"/>
    <w:rsid w:val="00C02CD8"/>
    <w:rsid w:val="00C10E1C"/>
    <w:rsid w:val="00C127F2"/>
    <w:rsid w:val="00C20ADD"/>
    <w:rsid w:val="00C26360"/>
    <w:rsid w:val="00C26618"/>
    <w:rsid w:val="00C424D1"/>
    <w:rsid w:val="00C43C85"/>
    <w:rsid w:val="00C4465F"/>
    <w:rsid w:val="00C619F3"/>
    <w:rsid w:val="00C8416D"/>
    <w:rsid w:val="00C87A89"/>
    <w:rsid w:val="00C977E1"/>
    <w:rsid w:val="00C97D2F"/>
    <w:rsid w:val="00CA04A4"/>
    <w:rsid w:val="00CA3778"/>
    <w:rsid w:val="00CA471F"/>
    <w:rsid w:val="00CB0BC7"/>
    <w:rsid w:val="00CB5C1B"/>
    <w:rsid w:val="00CD35D1"/>
    <w:rsid w:val="00CE4D1B"/>
    <w:rsid w:val="00CE6CC4"/>
    <w:rsid w:val="00CF3AFF"/>
    <w:rsid w:val="00CF4513"/>
    <w:rsid w:val="00CF621D"/>
    <w:rsid w:val="00CF7DDB"/>
    <w:rsid w:val="00D03CD7"/>
    <w:rsid w:val="00D05F17"/>
    <w:rsid w:val="00D11169"/>
    <w:rsid w:val="00D1543E"/>
    <w:rsid w:val="00D30C53"/>
    <w:rsid w:val="00D36695"/>
    <w:rsid w:val="00D37655"/>
    <w:rsid w:val="00D46B46"/>
    <w:rsid w:val="00D82A64"/>
    <w:rsid w:val="00D97421"/>
    <w:rsid w:val="00DB0EAF"/>
    <w:rsid w:val="00DC2D1A"/>
    <w:rsid w:val="00DC36DC"/>
    <w:rsid w:val="00DC381D"/>
    <w:rsid w:val="00DC6918"/>
    <w:rsid w:val="00DD2A8E"/>
    <w:rsid w:val="00DE6A14"/>
    <w:rsid w:val="00E044A3"/>
    <w:rsid w:val="00E05E47"/>
    <w:rsid w:val="00E06280"/>
    <w:rsid w:val="00E102A1"/>
    <w:rsid w:val="00E13057"/>
    <w:rsid w:val="00E13334"/>
    <w:rsid w:val="00E26A5F"/>
    <w:rsid w:val="00E27EFD"/>
    <w:rsid w:val="00E40470"/>
    <w:rsid w:val="00E4668A"/>
    <w:rsid w:val="00E467ED"/>
    <w:rsid w:val="00E6502E"/>
    <w:rsid w:val="00E6560D"/>
    <w:rsid w:val="00E659E1"/>
    <w:rsid w:val="00E73AA5"/>
    <w:rsid w:val="00E751A6"/>
    <w:rsid w:val="00E76290"/>
    <w:rsid w:val="00E8040E"/>
    <w:rsid w:val="00E839A4"/>
    <w:rsid w:val="00E94BBF"/>
    <w:rsid w:val="00EA43CE"/>
    <w:rsid w:val="00EB1515"/>
    <w:rsid w:val="00EB4B48"/>
    <w:rsid w:val="00EC4C02"/>
    <w:rsid w:val="00ED3777"/>
    <w:rsid w:val="00ED4048"/>
    <w:rsid w:val="00ED4B8B"/>
    <w:rsid w:val="00EF5C54"/>
    <w:rsid w:val="00F145A4"/>
    <w:rsid w:val="00F22D8D"/>
    <w:rsid w:val="00F3379E"/>
    <w:rsid w:val="00F37B35"/>
    <w:rsid w:val="00F4204D"/>
    <w:rsid w:val="00F4333D"/>
    <w:rsid w:val="00F45EAC"/>
    <w:rsid w:val="00F471BC"/>
    <w:rsid w:val="00F51019"/>
    <w:rsid w:val="00F5126A"/>
    <w:rsid w:val="00F527F1"/>
    <w:rsid w:val="00F55DC9"/>
    <w:rsid w:val="00F609FC"/>
    <w:rsid w:val="00F61DF9"/>
    <w:rsid w:val="00F638CF"/>
    <w:rsid w:val="00F71872"/>
    <w:rsid w:val="00F82462"/>
    <w:rsid w:val="00F82CAF"/>
    <w:rsid w:val="00F9388A"/>
    <w:rsid w:val="00F93DCC"/>
    <w:rsid w:val="00FA16D7"/>
    <w:rsid w:val="00FA34DC"/>
    <w:rsid w:val="00FA3EFD"/>
    <w:rsid w:val="00FA589F"/>
    <w:rsid w:val="00FA5C34"/>
    <w:rsid w:val="00FB321A"/>
    <w:rsid w:val="00FB3426"/>
    <w:rsid w:val="00FE2BD1"/>
    <w:rsid w:val="00FE674B"/>
    <w:rsid w:val="00FF132A"/>
    <w:rsid w:val="00FF1F75"/>
    <w:rsid w:val="00FF20EC"/>
    <w:rsid w:val="00FF4D24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437D64"/>
  <w15:docId w15:val="{51AAD064-62F4-48FB-8B53-A9E148FD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24"/>
    <w:pPr>
      <w:suppressAutoHyphens/>
    </w:pPr>
    <w:rPr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924"/>
    <w:pPr>
      <w:keepNext/>
      <w:tabs>
        <w:tab w:val="num" w:pos="0"/>
      </w:tabs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A84750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WW8Num1z0">
    <w:name w:val="WW8Num1z0"/>
    <w:uiPriority w:val="99"/>
    <w:rsid w:val="006A2924"/>
    <w:rPr>
      <w:rFonts w:ascii="Wingdings" w:hAnsi="Wingdings" w:cs="Wingdings"/>
    </w:rPr>
  </w:style>
  <w:style w:type="character" w:customStyle="1" w:styleId="WW8Num2z0">
    <w:name w:val="WW8Num2z0"/>
    <w:uiPriority w:val="99"/>
    <w:rsid w:val="006A2924"/>
    <w:rPr>
      <w:rFonts w:ascii="Wingdings" w:hAnsi="Wingdings" w:cs="Wingdings"/>
    </w:rPr>
  </w:style>
  <w:style w:type="character" w:customStyle="1" w:styleId="WW8Num3z0">
    <w:name w:val="WW8Num3z0"/>
    <w:uiPriority w:val="99"/>
    <w:rsid w:val="006A2924"/>
    <w:rPr>
      <w:rFonts w:ascii="Wingdings" w:hAnsi="Wingdings" w:cs="Wingdings"/>
    </w:rPr>
  </w:style>
  <w:style w:type="character" w:customStyle="1" w:styleId="WW8Num3z1">
    <w:name w:val="WW8Num3z1"/>
    <w:uiPriority w:val="99"/>
    <w:rsid w:val="006A2924"/>
    <w:rPr>
      <w:rFonts w:ascii="Symbol" w:hAnsi="Symbol" w:cs="Symbol"/>
    </w:rPr>
  </w:style>
  <w:style w:type="character" w:customStyle="1" w:styleId="WW8Num3z4">
    <w:name w:val="WW8Num3z4"/>
    <w:uiPriority w:val="99"/>
    <w:rsid w:val="006A2924"/>
    <w:rPr>
      <w:rFonts w:ascii="Courier New" w:hAnsi="Courier New" w:cs="Courier New"/>
    </w:rPr>
  </w:style>
  <w:style w:type="character" w:customStyle="1" w:styleId="WW8Num4z0">
    <w:name w:val="WW8Num4z0"/>
    <w:uiPriority w:val="99"/>
    <w:rsid w:val="006A2924"/>
    <w:rPr>
      <w:rFonts w:ascii="Wingdings" w:hAnsi="Wingdings" w:cs="Wingdings"/>
    </w:rPr>
  </w:style>
  <w:style w:type="character" w:customStyle="1" w:styleId="WW8Num4z1">
    <w:name w:val="WW8Num4z1"/>
    <w:uiPriority w:val="99"/>
    <w:rsid w:val="006A2924"/>
    <w:rPr>
      <w:rFonts w:ascii="Courier New" w:hAnsi="Courier New" w:cs="Courier New"/>
    </w:rPr>
  </w:style>
  <w:style w:type="character" w:customStyle="1" w:styleId="WW8Num4z3">
    <w:name w:val="WW8Num4z3"/>
    <w:uiPriority w:val="99"/>
    <w:rsid w:val="006A2924"/>
    <w:rPr>
      <w:rFonts w:ascii="Symbol" w:hAnsi="Symbol" w:cs="Symbol"/>
    </w:rPr>
  </w:style>
  <w:style w:type="character" w:customStyle="1" w:styleId="WW8Num5z0">
    <w:name w:val="WW8Num5z0"/>
    <w:uiPriority w:val="99"/>
    <w:rsid w:val="006A2924"/>
    <w:rPr>
      <w:rFonts w:ascii="Wingdings" w:hAnsi="Wingdings" w:cs="Wingdings"/>
    </w:rPr>
  </w:style>
  <w:style w:type="character" w:customStyle="1" w:styleId="WW8Num5z1">
    <w:name w:val="WW8Num5z1"/>
    <w:uiPriority w:val="99"/>
    <w:rsid w:val="006A2924"/>
    <w:rPr>
      <w:rFonts w:ascii="Courier New" w:hAnsi="Courier New" w:cs="Courier New"/>
    </w:rPr>
  </w:style>
  <w:style w:type="character" w:customStyle="1" w:styleId="WW8Num5z3">
    <w:name w:val="WW8Num5z3"/>
    <w:uiPriority w:val="99"/>
    <w:rsid w:val="006A2924"/>
    <w:rPr>
      <w:rFonts w:ascii="Symbol" w:hAnsi="Symbol" w:cs="Symbol"/>
    </w:rPr>
  </w:style>
  <w:style w:type="character" w:customStyle="1" w:styleId="WW8Num6z0">
    <w:name w:val="WW8Num6z0"/>
    <w:uiPriority w:val="99"/>
    <w:rsid w:val="006A2924"/>
    <w:rPr>
      <w:rFonts w:ascii="Symbol" w:hAnsi="Symbol" w:cs="Symbol"/>
    </w:rPr>
  </w:style>
  <w:style w:type="character" w:customStyle="1" w:styleId="WW8Num6z1">
    <w:name w:val="WW8Num6z1"/>
    <w:uiPriority w:val="99"/>
    <w:rsid w:val="006A2924"/>
    <w:rPr>
      <w:rFonts w:ascii="Courier New" w:hAnsi="Courier New" w:cs="Courier New"/>
    </w:rPr>
  </w:style>
  <w:style w:type="character" w:customStyle="1" w:styleId="WW8Num6z2">
    <w:name w:val="WW8Num6z2"/>
    <w:uiPriority w:val="99"/>
    <w:rsid w:val="006A2924"/>
    <w:rPr>
      <w:rFonts w:ascii="Wingdings" w:hAnsi="Wingdings" w:cs="Wingdings"/>
    </w:rPr>
  </w:style>
  <w:style w:type="character" w:customStyle="1" w:styleId="WW8Num7z0">
    <w:name w:val="WW8Num7z0"/>
    <w:uiPriority w:val="99"/>
    <w:rsid w:val="006A2924"/>
    <w:rPr>
      <w:rFonts w:ascii="Wingdings" w:hAnsi="Wingdings" w:cs="Wingdings"/>
    </w:rPr>
  </w:style>
  <w:style w:type="character" w:customStyle="1" w:styleId="WW8Num7z1">
    <w:name w:val="WW8Num7z1"/>
    <w:uiPriority w:val="99"/>
    <w:rsid w:val="006A2924"/>
    <w:rPr>
      <w:rFonts w:ascii="Courier New" w:hAnsi="Courier New" w:cs="Courier New"/>
    </w:rPr>
  </w:style>
  <w:style w:type="character" w:customStyle="1" w:styleId="WW8Num7z3">
    <w:name w:val="WW8Num7z3"/>
    <w:uiPriority w:val="99"/>
    <w:rsid w:val="006A2924"/>
    <w:rPr>
      <w:rFonts w:ascii="Symbol" w:hAnsi="Symbol" w:cs="Symbol"/>
    </w:rPr>
  </w:style>
  <w:style w:type="character" w:customStyle="1" w:styleId="WW8Num8z0">
    <w:name w:val="WW8Num8z0"/>
    <w:uiPriority w:val="99"/>
    <w:rsid w:val="006A2924"/>
    <w:rPr>
      <w:rFonts w:ascii="Symbol" w:hAnsi="Symbol" w:cs="Symbol"/>
    </w:rPr>
  </w:style>
  <w:style w:type="character" w:customStyle="1" w:styleId="WW8Num8z1">
    <w:name w:val="WW8Num8z1"/>
    <w:uiPriority w:val="99"/>
    <w:rsid w:val="006A2924"/>
    <w:rPr>
      <w:rFonts w:ascii="Courier New" w:hAnsi="Courier New" w:cs="Courier New"/>
    </w:rPr>
  </w:style>
  <w:style w:type="character" w:customStyle="1" w:styleId="WW8Num8z2">
    <w:name w:val="WW8Num8z2"/>
    <w:uiPriority w:val="99"/>
    <w:rsid w:val="006A2924"/>
    <w:rPr>
      <w:rFonts w:ascii="Wingdings" w:hAnsi="Wingdings" w:cs="Wingdings"/>
    </w:rPr>
  </w:style>
  <w:style w:type="character" w:customStyle="1" w:styleId="WW8Num9z0">
    <w:name w:val="WW8Num9z0"/>
    <w:uiPriority w:val="99"/>
    <w:rsid w:val="006A2924"/>
    <w:rPr>
      <w:rFonts w:ascii="Tahoma" w:hAnsi="Tahoma" w:cs="Tahoma"/>
    </w:rPr>
  </w:style>
  <w:style w:type="character" w:customStyle="1" w:styleId="WW8Num9z1">
    <w:name w:val="WW8Num9z1"/>
    <w:uiPriority w:val="99"/>
    <w:rsid w:val="006A2924"/>
    <w:rPr>
      <w:rFonts w:ascii="Courier New" w:hAnsi="Courier New" w:cs="Courier New"/>
    </w:rPr>
  </w:style>
  <w:style w:type="character" w:customStyle="1" w:styleId="WW8Num9z2">
    <w:name w:val="WW8Num9z2"/>
    <w:uiPriority w:val="99"/>
    <w:rsid w:val="006A2924"/>
    <w:rPr>
      <w:rFonts w:ascii="Wingdings" w:hAnsi="Wingdings" w:cs="Wingdings"/>
    </w:rPr>
  </w:style>
  <w:style w:type="character" w:customStyle="1" w:styleId="WW8Num9z3">
    <w:name w:val="WW8Num9z3"/>
    <w:uiPriority w:val="99"/>
    <w:rsid w:val="006A2924"/>
    <w:rPr>
      <w:rFonts w:ascii="Symbol" w:hAnsi="Symbol" w:cs="Symbol"/>
    </w:rPr>
  </w:style>
  <w:style w:type="character" w:customStyle="1" w:styleId="WW8Num10z0">
    <w:name w:val="WW8Num10z0"/>
    <w:uiPriority w:val="99"/>
    <w:rsid w:val="006A2924"/>
    <w:rPr>
      <w:rFonts w:ascii="Wingdings" w:hAnsi="Wingdings" w:cs="Wingdings"/>
    </w:rPr>
  </w:style>
  <w:style w:type="character" w:customStyle="1" w:styleId="WW8Num10z1">
    <w:name w:val="WW8Num10z1"/>
    <w:uiPriority w:val="99"/>
    <w:rsid w:val="006A2924"/>
    <w:rPr>
      <w:rFonts w:ascii="Courier New" w:hAnsi="Courier New" w:cs="Courier New"/>
    </w:rPr>
  </w:style>
  <w:style w:type="character" w:customStyle="1" w:styleId="WW8Num10z3">
    <w:name w:val="WW8Num10z3"/>
    <w:uiPriority w:val="99"/>
    <w:rsid w:val="006A2924"/>
    <w:rPr>
      <w:rFonts w:ascii="Symbol" w:hAnsi="Symbol" w:cs="Symbol"/>
    </w:rPr>
  </w:style>
  <w:style w:type="character" w:customStyle="1" w:styleId="WW8Num11z0">
    <w:name w:val="WW8Num11z0"/>
    <w:uiPriority w:val="99"/>
    <w:rsid w:val="006A2924"/>
    <w:rPr>
      <w:rFonts w:ascii="Wingdings" w:hAnsi="Wingdings" w:cs="Wingdings"/>
    </w:rPr>
  </w:style>
  <w:style w:type="character" w:customStyle="1" w:styleId="WW8Num11z1">
    <w:name w:val="WW8Num11z1"/>
    <w:uiPriority w:val="99"/>
    <w:rsid w:val="006A2924"/>
    <w:rPr>
      <w:rFonts w:ascii="Courier New" w:hAnsi="Courier New" w:cs="Courier New"/>
    </w:rPr>
  </w:style>
  <w:style w:type="character" w:customStyle="1" w:styleId="WW8Num11z3">
    <w:name w:val="WW8Num11z3"/>
    <w:uiPriority w:val="99"/>
    <w:rsid w:val="006A2924"/>
    <w:rPr>
      <w:rFonts w:ascii="Symbol" w:hAnsi="Symbol" w:cs="Symbol"/>
    </w:rPr>
  </w:style>
  <w:style w:type="character" w:customStyle="1" w:styleId="WW8Num12z0">
    <w:name w:val="WW8Num12z0"/>
    <w:uiPriority w:val="99"/>
    <w:rsid w:val="006A2924"/>
    <w:rPr>
      <w:rFonts w:ascii="Wingdings" w:hAnsi="Wingdings" w:cs="Wingdings"/>
    </w:rPr>
  </w:style>
  <w:style w:type="character" w:customStyle="1" w:styleId="WW8Num12z1">
    <w:name w:val="WW8Num12z1"/>
    <w:uiPriority w:val="99"/>
    <w:rsid w:val="006A2924"/>
    <w:rPr>
      <w:rFonts w:ascii="Symbol" w:hAnsi="Symbol" w:cs="Symbol"/>
    </w:rPr>
  </w:style>
  <w:style w:type="character" w:customStyle="1" w:styleId="WW8Num12z4">
    <w:name w:val="WW8Num12z4"/>
    <w:uiPriority w:val="99"/>
    <w:rsid w:val="006A2924"/>
    <w:rPr>
      <w:rFonts w:ascii="Courier New" w:hAnsi="Courier New" w:cs="Courier New"/>
    </w:rPr>
  </w:style>
  <w:style w:type="character" w:customStyle="1" w:styleId="WW8Num13z0">
    <w:name w:val="WW8Num13z0"/>
    <w:uiPriority w:val="99"/>
    <w:rsid w:val="006A2924"/>
    <w:rPr>
      <w:rFonts w:ascii="Symbol" w:hAnsi="Symbol" w:cs="Symbol"/>
    </w:rPr>
  </w:style>
  <w:style w:type="character" w:customStyle="1" w:styleId="WW8Num13z1">
    <w:name w:val="WW8Num13z1"/>
    <w:uiPriority w:val="99"/>
    <w:rsid w:val="006A2924"/>
    <w:rPr>
      <w:rFonts w:ascii="Courier New" w:hAnsi="Courier New" w:cs="Courier New"/>
    </w:rPr>
  </w:style>
  <w:style w:type="character" w:customStyle="1" w:styleId="WW8Num13z2">
    <w:name w:val="WW8Num13z2"/>
    <w:uiPriority w:val="99"/>
    <w:rsid w:val="006A2924"/>
    <w:rPr>
      <w:rFonts w:ascii="Wingdings" w:hAnsi="Wingdings" w:cs="Wingdings"/>
    </w:rPr>
  </w:style>
  <w:style w:type="character" w:customStyle="1" w:styleId="WW8Num14z0">
    <w:name w:val="WW8Num14z0"/>
    <w:uiPriority w:val="99"/>
    <w:rsid w:val="006A2924"/>
    <w:rPr>
      <w:rFonts w:ascii="Wingdings" w:hAnsi="Wingdings" w:cs="Wingdings"/>
    </w:rPr>
  </w:style>
  <w:style w:type="character" w:customStyle="1" w:styleId="WW8Num14z1">
    <w:name w:val="WW8Num14z1"/>
    <w:uiPriority w:val="99"/>
    <w:rsid w:val="006A2924"/>
    <w:rPr>
      <w:rFonts w:ascii="Courier New" w:hAnsi="Courier New" w:cs="Courier New"/>
    </w:rPr>
  </w:style>
  <w:style w:type="character" w:customStyle="1" w:styleId="WW8Num14z3">
    <w:name w:val="WW8Num14z3"/>
    <w:uiPriority w:val="99"/>
    <w:rsid w:val="006A2924"/>
    <w:rPr>
      <w:rFonts w:ascii="Symbol" w:hAnsi="Symbol" w:cs="Symbol"/>
    </w:rPr>
  </w:style>
  <w:style w:type="character" w:customStyle="1" w:styleId="WW8Num15z0">
    <w:name w:val="WW8Num15z0"/>
    <w:uiPriority w:val="99"/>
    <w:rsid w:val="006A2924"/>
    <w:rPr>
      <w:rFonts w:ascii="Wingdings" w:hAnsi="Wingdings" w:cs="Wingdings"/>
    </w:rPr>
  </w:style>
  <w:style w:type="character" w:customStyle="1" w:styleId="WW8Num15z1">
    <w:name w:val="WW8Num15z1"/>
    <w:uiPriority w:val="99"/>
    <w:rsid w:val="006A2924"/>
    <w:rPr>
      <w:rFonts w:ascii="Courier New" w:hAnsi="Courier New" w:cs="Courier New"/>
    </w:rPr>
  </w:style>
  <w:style w:type="character" w:customStyle="1" w:styleId="WW8Num15z3">
    <w:name w:val="WW8Num15z3"/>
    <w:uiPriority w:val="99"/>
    <w:rsid w:val="006A2924"/>
    <w:rPr>
      <w:rFonts w:ascii="Symbol" w:hAnsi="Symbol" w:cs="Symbol"/>
    </w:rPr>
  </w:style>
  <w:style w:type="character" w:customStyle="1" w:styleId="WW8Num16z0">
    <w:name w:val="WW8Num16z0"/>
    <w:uiPriority w:val="99"/>
    <w:rsid w:val="006A2924"/>
    <w:rPr>
      <w:rFonts w:ascii="Wingdings" w:hAnsi="Wingdings" w:cs="Wingdings"/>
    </w:rPr>
  </w:style>
  <w:style w:type="character" w:customStyle="1" w:styleId="WW8Num16z1">
    <w:name w:val="WW8Num16z1"/>
    <w:uiPriority w:val="99"/>
    <w:rsid w:val="006A2924"/>
    <w:rPr>
      <w:rFonts w:ascii="Courier New" w:hAnsi="Courier New" w:cs="Courier New"/>
    </w:rPr>
  </w:style>
  <w:style w:type="character" w:customStyle="1" w:styleId="WW8Num16z3">
    <w:name w:val="WW8Num16z3"/>
    <w:uiPriority w:val="99"/>
    <w:rsid w:val="006A2924"/>
    <w:rPr>
      <w:rFonts w:ascii="Symbol" w:hAnsi="Symbol" w:cs="Symbol"/>
    </w:rPr>
  </w:style>
  <w:style w:type="character" w:customStyle="1" w:styleId="WW8Num17z0">
    <w:name w:val="WW8Num17z0"/>
    <w:uiPriority w:val="99"/>
    <w:rsid w:val="006A2924"/>
    <w:rPr>
      <w:rFonts w:ascii="Wingdings" w:hAnsi="Wingdings" w:cs="Wingdings"/>
    </w:rPr>
  </w:style>
  <w:style w:type="character" w:customStyle="1" w:styleId="WW8Num17z1">
    <w:name w:val="WW8Num17z1"/>
    <w:uiPriority w:val="99"/>
    <w:rsid w:val="006A2924"/>
    <w:rPr>
      <w:rFonts w:ascii="Courier New" w:hAnsi="Courier New" w:cs="Courier New"/>
    </w:rPr>
  </w:style>
  <w:style w:type="character" w:customStyle="1" w:styleId="WW8Num17z3">
    <w:name w:val="WW8Num17z3"/>
    <w:uiPriority w:val="99"/>
    <w:rsid w:val="006A2924"/>
    <w:rPr>
      <w:rFonts w:ascii="Symbol" w:hAnsi="Symbol" w:cs="Symbol"/>
    </w:rPr>
  </w:style>
  <w:style w:type="character" w:customStyle="1" w:styleId="WW8Num18z0">
    <w:name w:val="WW8Num18z0"/>
    <w:uiPriority w:val="99"/>
    <w:rsid w:val="006A2924"/>
    <w:rPr>
      <w:rFonts w:ascii="Wingdings" w:hAnsi="Wingdings" w:cs="Wingdings"/>
    </w:rPr>
  </w:style>
  <w:style w:type="character" w:customStyle="1" w:styleId="WW8Num18z1">
    <w:name w:val="WW8Num18z1"/>
    <w:uiPriority w:val="99"/>
    <w:rsid w:val="006A2924"/>
    <w:rPr>
      <w:rFonts w:ascii="Courier New" w:hAnsi="Courier New" w:cs="Courier New"/>
    </w:rPr>
  </w:style>
  <w:style w:type="character" w:customStyle="1" w:styleId="WW8Num18z3">
    <w:name w:val="WW8Num18z3"/>
    <w:uiPriority w:val="99"/>
    <w:rsid w:val="006A2924"/>
    <w:rPr>
      <w:rFonts w:ascii="Symbol" w:hAnsi="Symbol" w:cs="Symbol"/>
    </w:rPr>
  </w:style>
  <w:style w:type="character" w:customStyle="1" w:styleId="WW8Num19z0">
    <w:name w:val="WW8Num19z0"/>
    <w:uiPriority w:val="99"/>
    <w:rsid w:val="006A2924"/>
    <w:rPr>
      <w:rFonts w:ascii="Wingdings" w:hAnsi="Wingdings" w:cs="Wingdings"/>
    </w:rPr>
  </w:style>
  <w:style w:type="character" w:customStyle="1" w:styleId="WW8Num19z1">
    <w:name w:val="WW8Num19z1"/>
    <w:uiPriority w:val="99"/>
    <w:rsid w:val="006A2924"/>
    <w:rPr>
      <w:rFonts w:ascii="Courier New" w:hAnsi="Courier New" w:cs="Courier New"/>
    </w:rPr>
  </w:style>
  <w:style w:type="character" w:customStyle="1" w:styleId="WW8Num19z3">
    <w:name w:val="WW8Num19z3"/>
    <w:uiPriority w:val="99"/>
    <w:rsid w:val="006A2924"/>
    <w:rPr>
      <w:rFonts w:ascii="Symbol" w:hAnsi="Symbol" w:cs="Symbol"/>
    </w:rPr>
  </w:style>
  <w:style w:type="character" w:customStyle="1" w:styleId="WW8Num20z0">
    <w:name w:val="WW8Num20z0"/>
    <w:uiPriority w:val="99"/>
    <w:rsid w:val="006A2924"/>
    <w:rPr>
      <w:rFonts w:ascii="Tahoma" w:hAnsi="Tahoma" w:cs="Tahoma"/>
    </w:rPr>
  </w:style>
  <w:style w:type="character" w:customStyle="1" w:styleId="WW8Num20z1">
    <w:name w:val="WW8Num20z1"/>
    <w:uiPriority w:val="99"/>
    <w:rsid w:val="006A2924"/>
    <w:rPr>
      <w:rFonts w:ascii="Courier New" w:hAnsi="Courier New" w:cs="Courier New"/>
    </w:rPr>
  </w:style>
  <w:style w:type="character" w:customStyle="1" w:styleId="WW8Num20z2">
    <w:name w:val="WW8Num20z2"/>
    <w:uiPriority w:val="99"/>
    <w:rsid w:val="006A2924"/>
    <w:rPr>
      <w:rFonts w:ascii="Wingdings" w:hAnsi="Wingdings" w:cs="Wingdings"/>
    </w:rPr>
  </w:style>
  <w:style w:type="character" w:customStyle="1" w:styleId="WW8Num20z3">
    <w:name w:val="WW8Num20z3"/>
    <w:uiPriority w:val="99"/>
    <w:rsid w:val="006A2924"/>
    <w:rPr>
      <w:rFonts w:ascii="Symbol" w:hAnsi="Symbol" w:cs="Symbol"/>
    </w:rPr>
  </w:style>
  <w:style w:type="character" w:styleId="Hyperlink">
    <w:name w:val="Hyperlink"/>
    <w:uiPriority w:val="99"/>
    <w:semiHidden/>
    <w:rsid w:val="006A2924"/>
    <w:rPr>
      <w:color w:val="0000FF"/>
      <w:u w:val="single"/>
    </w:rPr>
  </w:style>
  <w:style w:type="character" w:customStyle="1" w:styleId="Bullets">
    <w:name w:val="Bullets"/>
    <w:uiPriority w:val="99"/>
    <w:rsid w:val="006A2924"/>
    <w:rPr>
      <w:rFonts w:ascii="StarSymbol" w:eastAsia="StarSymbol" w:hAnsi="StarSymbol" w:cs="StarSymbol"/>
      <w:sz w:val="18"/>
      <w:szCs w:val="18"/>
    </w:rPr>
  </w:style>
  <w:style w:type="character" w:styleId="FollowedHyperlink">
    <w:name w:val="FollowedHyperlink"/>
    <w:uiPriority w:val="99"/>
    <w:semiHidden/>
    <w:rsid w:val="006A2924"/>
    <w:rPr>
      <w:color w:val="800000"/>
      <w:u w:val="single"/>
    </w:rPr>
  </w:style>
  <w:style w:type="paragraph" w:customStyle="1" w:styleId="Heading">
    <w:name w:val="Heading"/>
    <w:basedOn w:val="Normal"/>
    <w:next w:val="BodyText"/>
    <w:uiPriority w:val="99"/>
    <w:rsid w:val="006A2924"/>
    <w:pPr>
      <w:keepNext/>
      <w:spacing w:before="240" w:after="120"/>
    </w:pPr>
    <w:rPr>
      <w:rFonts w:ascii="Helvetica" w:hAnsi="Helvetica" w:cs="Helvetic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6A292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84750"/>
    <w:rPr>
      <w:sz w:val="24"/>
      <w:szCs w:val="24"/>
      <w:lang w:eastAsia="ar-SA"/>
    </w:rPr>
  </w:style>
  <w:style w:type="paragraph" w:styleId="List">
    <w:name w:val="List"/>
    <w:basedOn w:val="BodyText"/>
    <w:uiPriority w:val="99"/>
    <w:semiHidden/>
    <w:rsid w:val="006A2924"/>
    <w:rPr>
      <w:rFonts w:ascii="Times" w:hAnsi="Times" w:cs="Times"/>
    </w:rPr>
  </w:style>
  <w:style w:type="paragraph" w:styleId="Caption">
    <w:name w:val="caption"/>
    <w:basedOn w:val="Normal"/>
    <w:uiPriority w:val="99"/>
    <w:qFormat/>
    <w:rsid w:val="006A2924"/>
    <w:pPr>
      <w:suppressLineNumbers/>
      <w:spacing w:before="120" w:after="120"/>
    </w:pPr>
    <w:rPr>
      <w:rFonts w:ascii="Times" w:hAnsi="Times" w:cs="Times"/>
      <w:i/>
      <w:iCs/>
    </w:rPr>
  </w:style>
  <w:style w:type="paragraph" w:customStyle="1" w:styleId="Index">
    <w:name w:val="Index"/>
    <w:basedOn w:val="Normal"/>
    <w:uiPriority w:val="99"/>
    <w:rsid w:val="006A2924"/>
    <w:pPr>
      <w:suppressLineNumbers/>
    </w:pPr>
    <w:rPr>
      <w:rFonts w:ascii="Times" w:hAnsi="Times" w:cs="Times"/>
    </w:rPr>
  </w:style>
  <w:style w:type="paragraph" w:styleId="ListParagraph">
    <w:name w:val="List Paragraph"/>
    <w:basedOn w:val="Normal"/>
    <w:uiPriority w:val="99"/>
    <w:qFormat/>
    <w:rsid w:val="006A2924"/>
    <w:pPr>
      <w:ind w:left="720"/>
    </w:pPr>
  </w:style>
  <w:style w:type="paragraph" w:customStyle="1" w:styleId="Framecontents">
    <w:name w:val="Frame contents"/>
    <w:basedOn w:val="BodyText"/>
    <w:uiPriority w:val="99"/>
    <w:rsid w:val="006A2924"/>
  </w:style>
  <w:style w:type="paragraph" w:styleId="Header">
    <w:name w:val="header"/>
    <w:basedOn w:val="Normal"/>
    <w:link w:val="HeaderChar"/>
    <w:uiPriority w:val="99"/>
    <w:semiHidden/>
    <w:rsid w:val="00BB5C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B5C81"/>
    <w:rPr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BB5C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5C81"/>
    <w:rPr>
      <w:sz w:val="24"/>
      <w:szCs w:val="24"/>
      <w:lang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rsid w:val="00B460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46005"/>
    <w:rPr>
      <w:rFonts w:ascii="Tahoma" w:hAnsi="Tahoma" w:cs="Tahoma"/>
      <w:sz w:val="16"/>
      <w:szCs w:val="16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5C4A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4AD4"/>
    <w:rPr>
      <w:rFonts w:ascii="Tahoma" w:hAnsi="Tahoma" w:cs="Tahoma"/>
      <w:sz w:val="16"/>
      <w:szCs w:val="16"/>
      <w:lang w:eastAsia="ar-SA" w:bidi="ar-SA"/>
    </w:rPr>
  </w:style>
  <w:style w:type="paragraph" w:customStyle="1" w:styleId="Default">
    <w:name w:val="Default"/>
    <w:uiPriority w:val="99"/>
    <w:rsid w:val="003C2635"/>
    <w:pPr>
      <w:tabs>
        <w:tab w:val="left" w:pos="709"/>
      </w:tabs>
      <w:suppressAutoHyphens/>
      <w:spacing w:after="200" w:line="276" w:lineRule="auto"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3C2635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yuzarsif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Sunandar</dc:creator>
  <cp:keywords/>
  <dc:description/>
  <cp:lastModifiedBy>Windows User</cp:lastModifiedBy>
  <cp:revision>5</cp:revision>
  <cp:lastPrinted>2012-09-18T00:08:00Z</cp:lastPrinted>
  <dcterms:created xsi:type="dcterms:W3CDTF">2016-03-07T02:46:00Z</dcterms:created>
  <dcterms:modified xsi:type="dcterms:W3CDTF">2018-02-11T14:51:00Z</dcterms:modified>
</cp:coreProperties>
</file>